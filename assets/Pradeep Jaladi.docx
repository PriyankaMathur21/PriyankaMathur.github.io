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7E778" w14:textId="77777777" w:rsidR="005B7031" w:rsidRDefault="005B7031" w:rsidP="00F46C77">
      <w:pPr>
        <w:pStyle w:val="Heading7"/>
        <w:jc w:val="center"/>
        <w:rPr>
          <w:sz w:val="21"/>
          <w:szCs w:val="21"/>
        </w:rPr>
      </w:pPr>
      <w:r w:rsidRPr="00E808B7">
        <w:rPr>
          <w:sz w:val="21"/>
          <w:szCs w:val="21"/>
        </w:rPr>
        <w:t>Pradeep Jaladi</w:t>
      </w:r>
    </w:p>
    <w:p w14:paraId="7817C24E" w14:textId="31F5559D" w:rsidR="00C85BCC" w:rsidRPr="00C85BCC" w:rsidRDefault="00C85BCC" w:rsidP="00C85BCC">
      <w:pPr>
        <w:ind w:left="4320"/>
      </w:pPr>
      <w:r>
        <w:t xml:space="preserve">       </w:t>
      </w:r>
      <w:r w:rsidR="00F4642D">
        <w:t>631 213 1935</w:t>
      </w:r>
    </w:p>
    <w:p w14:paraId="428610C3" w14:textId="77777777" w:rsidR="00186301" w:rsidRDefault="00186301" w:rsidP="00186301">
      <w:pPr>
        <w:rPr>
          <w:rStyle w:val="Hyperlink"/>
          <w:sz w:val="21"/>
          <w:szCs w:val="21"/>
        </w:rPr>
      </w:pPr>
    </w:p>
    <w:p w14:paraId="2C3DEE5F" w14:textId="77777777" w:rsidR="005B7031" w:rsidRPr="00E808B7" w:rsidRDefault="00E808B7" w:rsidP="00E808B7">
      <w:pPr>
        <w:rPr>
          <w:b/>
          <w:sz w:val="21"/>
          <w:szCs w:val="21"/>
          <w:u w:val="single"/>
        </w:rPr>
      </w:pPr>
      <w:r w:rsidRPr="00E808B7">
        <w:rPr>
          <w:b/>
          <w:sz w:val="21"/>
          <w:szCs w:val="21"/>
          <w:u w:val="single"/>
        </w:rPr>
        <w:t>Summary:</w:t>
      </w:r>
    </w:p>
    <w:p w14:paraId="5EEE6AB5" w14:textId="77777777" w:rsidR="0029387B" w:rsidRPr="00E808B7" w:rsidRDefault="005B47AD" w:rsidP="00F46C77">
      <w:pPr>
        <w:numPr>
          <w:ilvl w:val="0"/>
          <w:numId w:val="15"/>
        </w:numPr>
        <w:rPr>
          <w:sz w:val="21"/>
          <w:szCs w:val="21"/>
        </w:rPr>
      </w:pPr>
      <w:r w:rsidRPr="00E808B7">
        <w:rPr>
          <w:sz w:val="21"/>
          <w:szCs w:val="21"/>
        </w:rPr>
        <w:t>Overall 1</w:t>
      </w:r>
      <w:r w:rsidR="00E054B4" w:rsidRPr="00E808B7">
        <w:rPr>
          <w:sz w:val="21"/>
          <w:szCs w:val="21"/>
        </w:rPr>
        <w:t>4</w:t>
      </w:r>
      <w:r w:rsidR="00D36C77" w:rsidRPr="00E808B7">
        <w:rPr>
          <w:sz w:val="21"/>
          <w:szCs w:val="21"/>
        </w:rPr>
        <w:t xml:space="preserve"> years </w:t>
      </w:r>
      <w:r w:rsidR="0029387B" w:rsidRPr="00E808B7">
        <w:rPr>
          <w:sz w:val="21"/>
          <w:szCs w:val="21"/>
        </w:rPr>
        <w:t xml:space="preserve">of </w:t>
      </w:r>
      <w:r w:rsidR="00A348CD" w:rsidRPr="00E808B7">
        <w:rPr>
          <w:sz w:val="21"/>
          <w:szCs w:val="21"/>
        </w:rPr>
        <w:t xml:space="preserve">extensive </w:t>
      </w:r>
      <w:r w:rsidR="00093A36" w:rsidRPr="00E808B7">
        <w:rPr>
          <w:sz w:val="21"/>
          <w:szCs w:val="21"/>
        </w:rPr>
        <w:t xml:space="preserve">experience in full project </w:t>
      </w:r>
      <w:r w:rsidR="0029387B" w:rsidRPr="00E808B7">
        <w:rPr>
          <w:sz w:val="21"/>
          <w:szCs w:val="21"/>
        </w:rPr>
        <w:t>lifecycle,</w:t>
      </w:r>
      <w:r w:rsidRPr="00E808B7">
        <w:rPr>
          <w:sz w:val="21"/>
          <w:szCs w:val="21"/>
        </w:rPr>
        <w:t xml:space="preserve"> agile</w:t>
      </w:r>
      <w:r w:rsidR="00093A36" w:rsidRPr="00E808B7">
        <w:rPr>
          <w:sz w:val="21"/>
          <w:szCs w:val="21"/>
        </w:rPr>
        <w:t xml:space="preserve"> software </w:t>
      </w:r>
      <w:r w:rsidR="00A93D2A" w:rsidRPr="00E808B7">
        <w:rPr>
          <w:sz w:val="21"/>
          <w:szCs w:val="21"/>
        </w:rPr>
        <w:t xml:space="preserve">development, application design and </w:t>
      </w:r>
      <w:r w:rsidR="0029387B" w:rsidRPr="00E808B7">
        <w:rPr>
          <w:sz w:val="21"/>
          <w:szCs w:val="21"/>
        </w:rPr>
        <w:t xml:space="preserve">architecture, </w:t>
      </w:r>
      <w:r w:rsidR="000D59C2" w:rsidRPr="00E808B7">
        <w:rPr>
          <w:sz w:val="21"/>
          <w:szCs w:val="21"/>
        </w:rPr>
        <w:t>documentation and project planning</w:t>
      </w:r>
      <w:r w:rsidR="0028657A" w:rsidRPr="00E808B7">
        <w:rPr>
          <w:sz w:val="21"/>
          <w:szCs w:val="21"/>
        </w:rPr>
        <w:t xml:space="preserve">, </w:t>
      </w:r>
      <w:r w:rsidR="000D59C2" w:rsidRPr="00E808B7">
        <w:rPr>
          <w:sz w:val="21"/>
          <w:szCs w:val="21"/>
        </w:rPr>
        <w:t>database design, systems analysis</w:t>
      </w:r>
      <w:r w:rsidR="0029387B" w:rsidRPr="00E808B7">
        <w:rPr>
          <w:sz w:val="21"/>
          <w:szCs w:val="21"/>
        </w:rPr>
        <w:t xml:space="preserve"> and database </w:t>
      </w:r>
      <w:r w:rsidR="005B7031" w:rsidRPr="00E808B7">
        <w:rPr>
          <w:sz w:val="21"/>
          <w:szCs w:val="21"/>
        </w:rPr>
        <w:t xml:space="preserve">optimization, conversion &amp; integration, technical </w:t>
      </w:r>
      <w:r w:rsidR="0029387B" w:rsidRPr="00E808B7">
        <w:rPr>
          <w:sz w:val="21"/>
          <w:szCs w:val="21"/>
        </w:rPr>
        <w:t xml:space="preserve">support; </w:t>
      </w:r>
      <w:r w:rsidR="005B7031" w:rsidRPr="00E808B7">
        <w:rPr>
          <w:sz w:val="21"/>
          <w:szCs w:val="21"/>
        </w:rPr>
        <w:t>testing</w:t>
      </w:r>
      <w:r w:rsidR="0029387B" w:rsidRPr="00E808B7">
        <w:rPr>
          <w:sz w:val="21"/>
          <w:szCs w:val="21"/>
        </w:rPr>
        <w:t xml:space="preserve"> and implementation </w:t>
      </w:r>
      <w:r w:rsidR="005B7031" w:rsidRPr="00E808B7">
        <w:rPr>
          <w:sz w:val="21"/>
          <w:szCs w:val="21"/>
        </w:rPr>
        <w:t xml:space="preserve">of various </w:t>
      </w:r>
      <w:r w:rsidR="0029387B" w:rsidRPr="00E808B7">
        <w:rPr>
          <w:sz w:val="21"/>
          <w:szCs w:val="21"/>
        </w:rPr>
        <w:t>multi-tiers &amp;</w:t>
      </w:r>
      <w:r w:rsidR="005B7031" w:rsidRPr="00E808B7">
        <w:rPr>
          <w:sz w:val="21"/>
          <w:szCs w:val="21"/>
        </w:rPr>
        <w:t xml:space="preserve"> multi-</w:t>
      </w:r>
      <w:r w:rsidR="0029387B" w:rsidRPr="00E808B7">
        <w:rPr>
          <w:sz w:val="21"/>
          <w:szCs w:val="21"/>
        </w:rPr>
        <w:t>threaded</w:t>
      </w:r>
      <w:r w:rsidR="005B7031" w:rsidRPr="00E808B7">
        <w:rPr>
          <w:sz w:val="21"/>
          <w:szCs w:val="21"/>
        </w:rPr>
        <w:t xml:space="preserve"> </w:t>
      </w:r>
      <w:r w:rsidR="0029387B" w:rsidRPr="00E808B7">
        <w:rPr>
          <w:sz w:val="21"/>
          <w:szCs w:val="21"/>
        </w:rPr>
        <w:t>applications</w:t>
      </w:r>
      <w:r w:rsidR="005B7031" w:rsidRPr="00E808B7">
        <w:rPr>
          <w:sz w:val="21"/>
          <w:szCs w:val="21"/>
        </w:rPr>
        <w:t xml:space="preserve"> </w:t>
      </w:r>
      <w:r w:rsidR="0029387B" w:rsidRPr="00E808B7">
        <w:rPr>
          <w:sz w:val="21"/>
          <w:szCs w:val="21"/>
        </w:rPr>
        <w:t>for</w:t>
      </w:r>
      <w:r w:rsidR="005B7031" w:rsidRPr="00E808B7">
        <w:rPr>
          <w:sz w:val="21"/>
          <w:szCs w:val="21"/>
        </w:rPr>
        <w:t xml:space="preserve"> </w:t>
      </w:r>
      <w:r w:rsidR="00CA7FE0" w:rsidRPr="00E808B7">
        <w:rPr>
          <w:sz w:val="21"/>
          <w:szCs w:val="21"/>
        </w:rPr>
        <w:t xml:space="preserve">Storage, </w:t>
      </w:r>
      <w:r w:rsidR="0029387B" w:rsidRPr="00E808B7">
        <w:rPr>
          <w:sz w:val="21"/>
          <w:szCs w:val="21"/>
        </w:rPr>
        <w:t>Travel, Enterprise &amp; Revenue Management Domains</w:t>
      </w:r>
    </w:p>
    <w:p w14:paraId="7B80846E" w14:textId="77777777" w:rsidR="0081263C" w:rsidRPr="00E808B7" w:rsidRDefault="0081263C" w:rsidP="00F46C77">
      <w:pPr>
        <w:numPr>
          <w:ilvl w:val="0"/>
          <w:numId w:val="15"/>
        </w:numPr>
        <w:rPr>
          <w:sz w:val="21"/>
          <w:szCs w:val="21"/>
        </w:rPr>
      </w:pPr>
      <w:r w:rsidRPr="00E808B7">
        <w:rPr>
          <w:sz w:val="21"/>
          <w:szCs w:val="21"/>
        </w:rPr>
        <w:t>I</w:t>
      </w:r>
      <w:r w:rsidR="005B47AD" w:rsidRPr="00E808B7">
        <w:rPr>
          <w:sz w:val="21"/>
          <w:szCs w:val="21"/>
        </w:rPr>
        <w:t>mplementation of Web Services (</w:t>
      </w:r>
      <w:r w:rsidRPr="00E808B7">
        <w:rPr>
          <w:sz w:val="21"/>
          <w:szCs w:val="21"/>
        </w:rPr>
        <w:t>SOAP, REST</w:t>
      </w:r>
      <w:r w:rsidR="005B47AD" w:rsidRPr="00E808B7">
        <w:rPr>
          <w:sz w:val="21"/>
          <w:szCs w:val="21"/>
        </w:rPr>
        <w:t>, HATEOAS Principal</w:t>
      </w:r>
      <w:r w:rsidRPr="00E808B7">
        <w:rPr>
          <w:sz w:val="21"/>
          <w:szCs w:val="21"/>
        </w:rPr>
        <w:t>)</w:t>
      </w:r>
    </w:p>
    <w:p w14:paraId="0C6578A2" w14:textId="77777777" w:rsidR="0029387B" w:rsidRPr="00E808B7" w:rsidRDefault="0029387B" w:rsidP="00F46C77">
      <w:pPr>
        <w:numPr>
          <w:ilvl w:val="0"/>
          <w:numId w:val="15"/>
        </w:numPr>
        <w:rPr>
          <w:sz w:val="21"/>
          <w:szCs w:val="21"/>
        </w:rPr>
      </w:pPr>
      <w:r w:rsidRPr="00E808B7">
        <w:rPr>
          <w:sz w:val="21"/>
          <w:szCs w:val="21"/>
        </w:rPr>
        <w:t>Good experience in Performance Tuning of large systems and Client facing applications.</w:t>
      </w:r>
      <w:r w:rsidR="005B7031" w:rsidRPr="00E808B7">
        <w:rPr>
          <w:sz w:val="21"/>
          <w:szCs w:val="21"/>
        </w:rPr>
        <w:t xml:space="preserve"> </w:t>
      </w:r>
    </w:p>
    <w:p w14:paraId="2BD19E51" w14:textId="77777777" w:rsidR="00CA7FE0" w:rsidRPr="00E808B7" w:rsidRDefault="006C40BC" w:rsidP="00F46C77">
      <w:pPr>
        <w:numPr>
          <w:ilvl w:val="0"/>
          <w:numId w:val="15"/>
        </w:numPr>
        <w:rPr>
          <w:sz w:val="21"/>
          <w:szCs w:val="21"/>
        </w:rPr>
      </w:pPr>
      <w:r w:rsidRPr="00E808B7">
        <w:rPr>
          <w:sz w:val="21"/>
          <w:szCs w:val="21"/>
        </w:rPr>
        <w:t>Extensive e</w:t>
      </w:r>
      <w:r w:rsidR="009A05FB" w:rsidRPr="00E808B7">
        <w:rPr>
          <w:sz w:val="21"/>
          <w:szCs w:val="21"/>
        </w:rPr>
        <w:t>xperience</w:t>
      </w:r>
      <w:r w:rsidR="00CA7FE0" w:rsidRPr="00E808B7">
        <w:rPr>
          <w:sz w:val="21"/>
          <w:szCs w:val="21"/>
        </w:rPr>
        <w:t xml:space="preserve"> in Starting</w:t>
      </w:r>
      <w:r w:rsidR="00425B3B" w:rsidRPr="00E808B7">
        <w:rPr>
          <w:sz w:val="21"/>
          <w:szCs w:val="21"/>
        </w:rPr>
        <w:t xml:space="preserve"> &amp; building</w:t>
      </w:r>
      <w:r w:rsidR="00CA7FE0" w:rsidRPr="00E808B7">
        <w:rPr>
          <w:sz w:val="21"/>
          <w:szCs w:val="21"/>
        </w:rPr>
        <w:t xml:space="preserve"> up the team</w:t>
      </w:r>
      <w:r w:rsidR="00425B3B" w:rsidRPr="00E808B7">
        <w:rPr>
          <w:sz w:val="21"/>
          <w:szCs w:val="21"/>
        </w:rPr>
        <w:t>s</w:t>
      </w:r>
    </w:p>
    <w:p w14:paraId="23B35D7F" w14:textId="463BA0E4" w:rsidR="000546D0" w:rsidRPr="00E808B7" w:rsidRDefault="000546D0" w:rsidP="00F46C77">
      <w:pPr>
        <w:numPr>
          <w:ilvl w:val="0"/>
          <w:numId w:val="15"/>
        </w:numPr>
        <w:rPr>
          <w:sz w:val="21"/>
          <w:szCs w:val="21"/>
        </w:rPr>
      </w:pPr>
      <w:r w:rsidRPr="00E808B7">
        <w:rPr>
          <w:sz w:val="21"/>
          <w:szCs w:val="21"/>
        </w:rPr>
        <w:t xml:space="preserve">Extensive experience in </w:t>
      </w:r>
      <w:r w:rsidR="00D16C85" w:rsidRPr="00E808B7">
        <w:rPr>
          <w:sz w:val="21"/>
          <w:szCs w:val="21"/>
        </w:rPr>
        <w:t>designing</w:t>
      </w:r>
      <w:r w:rsidRPr="00E808B7">
        <w:rPr>
          <w:sz w:val="21"/>
          <w:szCs w:val="21"/>
        </w:rPr>
        <w:t xml:space="preserve"> various systems and cross integration of them.</w:t>
      </w:r>
      <w:bookmarkStart w:id="0" w:name="_GoBack"/>
      <w:bookmarkEnd w:id="0"/>
    </w:p>
    <w:p w14:paraId="3316A356" w14:textId="77777777" w:rsidR="00CA7FE0" w:rsidRPr="00E808B7" w:rsidRDefault="00CA7FE0" w:rsidP="00F46C77">
      <w:pPr>
        <w:numPr>
          <w:ilvl w:val="0"/>
          <w:numId w:val="15"/>
        </w:numPr>
        <w:rPr>
          <w:sz w:val="21"/>
          <w:szCs w:val="21"/>
        </w:rPr>
      </w:pPr>
      <w:r w:rsidRPr="00E808B7">
        <w:rPr>
          <w:sz w:val="21"/>
          <w:szCs w:val="21"/>
        </w:rPr>
        <w:t>Experience in Integration between different products and Applications</w:t>
      </w:r>
    </w:p>
    <w:p w14:paraId="0684D7B0" w14:textId="77777777" w:rsidR="009A05FB" w:rsidRPr="00E808B7" w:rsidRDefault="009A05FB" w:rsidP="00F46C77">
      <w:pPr>
        <w:numPr>
          <w:ilvl w:val="0"/>
          <w:numId w:val="15"/>
        </w:numPr>
        <w:rPr>
          <w:sz w:val="21"/>
          <w:szCs w:val="21"/>
        </w:rPr>
      </w:pPr>
      <w:r w:rsidRPr="00E808B7">
        <w:rPr>
          <w:sz w:val="21"/>
          <w:szCs w:val="21"/>
        </w:rPr>
        <w:t>Experience in evaluation of new technologies and Integration to Existing Products</w:t>
      </w:r>
    </w:p>
    <w:p w14:paraId="31532C51" w14:textId="77777777" w:rsidR="0029387B" w:rsidRPr="00E808B7" w:rsidRDefault="00C652BC" w:rsidP="00F46C77">
      <w:pPr>
        <w:numPr>
          <w:ilvl w:val="0"/>
          <w:numId w:val="15"/>
        </w:numPr>
        <w:rPr>
          <w:b/>
          <w:sz w:val="21"/>
          <w:szCs w:val="21"/>
        </w:rPr>
      </w:pPr>
      <w:r w:rsidRPr="00E808B7">
        <w:rPr>
          <w:sz w:val="21"/>
          <w:szCs w:val="21"/>
        </w:rPr>
        <w:t xml:space="preserve">Excellent </w:t>
      </w:r>
      <w:r w:rsidR="001B5F8B" w:rsidRPr="00E808B7">
        <w:rPr>
          <w:sz w:val="21"/>
          <w:szCs w:val="21"/>
        </w:rPr>
        <w:t xml:space="preserve">Leadership, </w:t>
      </w:r>
      <w:r w:rsidR="00093A36" w:rsidRPr="00E808B7">
        <w:rPr>
          <w:sz w:val="21"/>
          <w:szCs w:val="21"/>
        </w:rPr>
        <w:t xml:space="preserve">Technical, </w:t>
      </w:r>
      <w:r w:rsidR="008C17D9" w:rsidRPr="00E808B7">
        <w:rPr>
          <w:sz w:val="21"/>
          <w:szCs w:val="21"/>
        </w:rPr>
        <w:t xml:space="preserve">Communication, </w:t>
      </w:r>
      <w:r w:rsidR="00EB464D" w:rsidRPr="00E808B7">
        <w:rPr>
          <w:sz w:val="21"/>
          <w:szCs w:val="21"/>
        </w:rPr>
        <w:t>Analytical and Problem</w:t>
      </w:r>
      <w:r w:rsidR="005B7031" w:rsidRPr="00E808B7">
        <w:rPr>
          <w:sz w:val="21"/>
          <w:szCs w:val="21"/>
        </w:rPr>
        <w:t xml:space="preserve"> </w:t>
      </w:r>
      <w:r w:rsidR="0029387B" w:rsidRPr="00E808B7">
        <w:rPr>
          <w:sz w:val="21"/>
          <w:szCs w:val="21"/>
        </w:rPr>
        <w:t>Solving</w:t>
      </w:r>
      <w:r w:rsidR="005B7031" w:rsidRPr="00E808B7">
        <w:rPr>
          <w:sz w:val="21"/>
          <w:szCs w:val="21"/>
        </w:rPr>
        <w:t xml:space="preserve"> skills </w:t>
      </w:r>
      <w:r w:rsidR="0029387B" w:rsidRPr="00E808B7">
        <w:rPr>
          <w:sz w:val="21"/>
          <w:szCs w:val="21"/>
        </w:rPr>
        <w:t xml:space="preserve">and </w:t>
      </w:r>
      <w:r w:rsidR="005B7031" w:rsidRPr="00E808B7">
        <w:rPr>
          <w:sz w:val="21"/>
          <w:szCs w:val="21"/>
        </w:rPr>
        <w:t xml:space="preserve">ability </w:t>
      </w:r>
      <w:r w:rsidR="0029387B" w:rsidRPr="00E808B7">
        <w:rPr>
          <w:sz w:val="21"/>
          <w:szCs w:val="21"/>
        </w:rPr>
        <w:t>to get</w:t>
      </w:r>
      <w:r w:rsidR="005B7031" w:rsidRPr="00E808B7">
        <w:rPr>
          <w:sz w:val="21"/>
          <w:szCs w:val="21"/>
        </w:rPr>
        <w:t xml:space="preserve"> </w:t>
      </w:r>
      <w:r w:rsidR="0029387B" w:rsidRPr="00E808B7">
        <w:rPr>
          <w:sz w:val="21"/>
          <w:szCs w:val="21"/>
        </w:rPr>
        <w:t>on</w:t>
      </w:r>
      <w:r w:rsidR="005B7031" w:rsidRPr="00E808B7">
        <w:rPr>
          <w:sz w:val="21"/>
          <w:szCs w:val="21"/>
        </w:rPr>
        <w:t xml:space="preserve"> </w:t>
      </w:r>
      <w:r w:rsidR="0029387B" w:rsidRPr="00E808B7">
        <w:rPr>
          <w:sz w:val="21"/>
          <w:szCs w:val="21"/>
        </w:rPr>
        <w:t>well</w:t>
      </w:r>
      <w:r w:rsidR="005B7031" w:rsidRPr="00E808B7">
        <w:rPr>
          <w:sz w:val="21"/>
          <w:szCs w:val="21"/>
        </w:rPr>
        <w:t xml:space="preserve"> </w:t>
      </w:r>
      <w:r w:rsidR="0029387B" w:rsidRPr="00E808B7">
        <w:rPr>
          <w:sz w:val="21"/>
          <w:szCs w:val="21"/>
        </w:rPr>
        <w:t>with</w:t>
      </w:r>
      <w:r w:rsidR="005B7031" w:rsidRPr="00E808B7">
        <w:rPr>
          <w:sz w:val="21"/>
          <w:szCs w:val="21"/>
        </w:rPr>
        <w:t xml:space="preserve"> </w:t>
      </w:r>
      <w:r w:rsidR="0029387B" w:rsidRPr="00E808B7">
        <w:rPr>
          <w:sz w:val="21"/>
          <w:szCs w:val="21"/>
        </w:rPr>
        <w:t xml:space="preserve">people including cross cultural backgrounds. </w:t>
      </w:r>
    </w:p>
    <w:p w14:paraId="5ED7EDCD" w14:textId="77777777" w:rsidR="00F014FF" w:rsidRPr="00E808B7" w:rsidRDefault="00F014FF" w:rsidP="00DF707E">
      <w:pPr>
        <w:rPr>
          <w:sz w:val="21"/>
          <w:szCs w:val="21"/>
          <w:lang w:eastAsia="en-US"/>
        </w:rPr>
      </w:pPr>
    </w:p>
    <w:p w14:paraId="1CCAAB2A" w14:textId="77777777" w:rsidR="0022792D" w:rsidRPr="00E808B7" w:rsidRDefault="005B7031" w:rsidP="00F46C77">
      <w:pPr>
        <w:tabs>
          <w:tab w:val="left" w:pos="2040"/>
          <w:tab w:val="left" w:pos="5100"/>
          <w:tab w:val="right" w:pos="9180"/>
        </w:tabs>
        <w:rPr>
          <w:b/>
          <w:bCs/>
          <w:sz w:val="21"/>
          <w:szCs w:val="21"/>
          <w:u w:val="single"/>
        </w:rPr>
      </w:pPr>
      <w:r w:rsidRPr="00E808B7">
        <w:rPr>
          <w:b/>
          <w:sz w:val="21"/>
          <w:szCs w:val="21"/>
          <w:u w:val="single"/>
        </w:rPr>
        <w:t>Professional Experience</w:t>
      </w:r>
      <w:r w:rsidRPr="00E808B7">
        <w:rPr>
          <w:b/>
          <w:bCs/>
          <w:sz w:val="21"/>
          <w:szCs w:val="21"/>
          <w:u w:val="single"/>
        </w:rPr>
        <w:t>:</w:t>
      </w:r>
    </w:p>
    <w:p w14:paraId="26152DFF" w14:textId="0D4C48F3" w:rsidR="00D72EA2" w:rsidRDefault="00D72EA2" w:rsidP="00F46C77">
      <w:pPr>
        <w:rPr>
          <w:sz w:val="21"/>
          <w:szCs w:val="21"/>
        </w:rPr>
      </w:pPr>
    </w:p>
    <w:p w14:paraId="3F283CA0" w14:textId="1A489D1B" w:rsidR="00F92FF7" w:rsidRPr="00E808B7" w:rsidRDefault="00F92FF7" w:rsidP="00F92FF7">
      <w:pPr>
        <w:rPr>
          <w:b/>
          <w:sz w:val="21"/>
          <w:szCs w:val="21"/>
          <w:u w:val="single"/>
        </w:rPr>
      </w:pPr>
      <w:r>
        <w:rPr>
          <w:b/>
          <w:sz w:val="21"/>
          <w:szCs w:val="21"/>
          <w:u w:val="single"/>
        </w:rPr>
        <w:t>CA Technologies</w:t>
      </w:r>
      <w:r w:rsidRPr="00E808B7">
        <w:rPr>
          <w:b/>
          <w:sz w:val="21"/>
          <w:szCs w:val="21"/>
          <w:u w:val="single"/>
        </w:rPr>
        <w:t xml:space="preserve">, </w:t>
      </w:r>
      <w:proofErr w:type="spellStart"/>
      <w:r>
        <w:rPr>
          <w:b/>
          <w:sz w:val="21"/>
          <w:szCs w:val="21"/>
          <w:u w:val="single"/>
        </w:rPr>
        <w:t>Islandia</w:t>
      </w:r>
      <w:proofErr w:type="spellEnd"/>
      <w:r w:rsidRPr="00E808B7">
        <w:rPr>
          <w:b/>
          <w:sz w:val="21"/>
          <w:szCs w:val="21"/>
          <w:u w:val="single"/>
        </w:rPr>
        <w:t xml:space="preserve">, </w:t>
      </w:r>
      <w:r>
        <w:rPr>
          <w:b/>
          <w:sz w:val="21"/>
          <w:szCs w:val="21"/>
          <w:u w:val="single"/>
        </w:rPr>
        <w:t>NY</w:t>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Pr="00E808B7">
        <w:rPr>
          <w:b/>
          <w:sz w:val="21"/>
          <w:szCs w:val="21"/>
          <w:u w:val="single"/>
        </w:rPr>
        <w:tab/>
      </w:r>
      <w:r w:rsidR="00EC0DC3">
        <w:rPr>
          <w:b/>
          <w:sz w:val="21"/>
          <w:szCs w:val="21"/>
          <w:u w:val="single"/>
        </w:rPr>
        <w:t xml:space="preserve">          </w:t>
      </w:r>
      <w:r>
        <w:rPr>
          <w:b/>
          <w:sz w:val="21"/>
          <w:szCs w:val="21"/>
          <w:u w:val="single"/>
        </w:rPr>
        <w:t>May</w:t>
      </w:r>
      <w:r w:rsidRPr="00E808B7">
        <w:rPr>
          <w:b/>
          <w:sz w:val="21"/>
          <w:szCs w:val="21"/>
          <w:u w:val="single"/>
        </w:rPr>
        <w:t xml:space="preserve"> ‘1</w:t>
      </w:r>
      <w:r>
        <w:rPr>
          <w:b/>
          <w:sz w:val="21"/>
          <w:szCs w:val="21"/>
          <w:u w:val="single"/>
        </w:rPr>
        <w:t>7</w:t>
      </w:r>
      <w:r w:rsidRPr="00E808B7">
        <w:rPr>
          <w:b/>
          <w:sz w:val="21"/>
          <w:szCs w:val="21"/>
          <w:u w:val="single"/>
        </w:rPr>
        <w:t xml:space="preserve"> </w:t>
      </w:r>
      <w:r>
        <w:rPr>
          <w:b/>
          <w:sz w:val="21"/>
          <w:szCs w:val="21"/>
          <w:u w:val="single"/>
        </w:rPr>
        <w:t>– Present</w:t>
      </w:r>
    </w:p>
    <w:p w14:paraId="05AA8C1D" w14:textId="0EDA59FD" w:rsidR="00F92FF7" w:rsidRPr="00E808B7" w:rsidRDefault="00D5610F" w:rsidP="00F92FF7">
      <w:pPr>
        <w:rPr>
          <w:b/>
          <w:i/>
          <w:sz w:val="21"/>
          <w:szCs w:val="21"/>
        </w:rPr>
      </w:pPr>
      <w:r>
        <w:rPr>
          <w:b/>
          <w:i/>
          <w:sz w:val="21"/>
          <w:szCs w:val="21"/>
        </w:rPr>
        <w:t>Principal Software Engineer</w:t>
      </w:r>
    </w:p>
    <w:p w14:paraId="7ACDDAAC" w14:textId="179D3992" w:rsidR="00F92FF7" w:rsidRPr="00E808B7" w:rsidRDefault="00EE5A3E" w:rsidP="00F92FF7">
      <w:pPr>
        <w:rPr>
          <w:b/>
          <w:sz w:val="21"/>
          <w:szCs w:val="21"/>
        </w:rPr>
      </w:pPr>
      <w:r>
        <w:rPr>
          <w:b/>
          <w:sz w:val="21"/>
          <w:szCs w:val="21"/>
        </w:rPr>
        <w:t xml:space="preserve">Project: </w:t>
      </w:r>
      <w:r w:rsidR="00773F19">
        <w:rPr>
          <w:b/>
          <w:sz w:val="21"/>
          <w:szCs w:val="21"/>
        </w:rPr>
        <w:t xml:space="preserve">Public Sector Compliance &amp; </w:t>
      </w:r>
      <w:proofErr w:type="spellStart"/>
      <w:r w:rsidR="00773F19">
        <w:rPr>
          <w:b/>
          <w:sz w:val="21"/>
          <w:szCs w:val="21"/>
        </w:rPr>
        <w:t>FedRAMP</w:t>
      </w:r>
      <w:proofErr w:type="spellEnd"/>
    </w:p>
    <w:p w14:paraId="464AE3C8" w14:textId="77777777" w:rsidR="00F92FF7" w:rsidRPr="00E808B7" w:rsidRDefault="00F92FF7" w:rsidP="00F92FF7">
      <w:pPr>
        <w:rPr>
          <w:b/>
          <w:sz w:val="21"/>
          <w:szCs w:val="21"/>
        </w:rPr>
      </w:pPr>
    </w:p>
    <w:p w14:paraId="42114DB1" w14:textId="77777777" w:rsidR="00F92FF7" w:rsidRPr="00E808B7" w:rsidRDefault="00F92FF7" w:rsidP="00F92FF7">
      <w:pPr>
        <w:rPr>
          <w:b/>
          <w:sz w:val="21"/>
          <w:szCs w:val="21"/>
          <w:u w:val="single"/>
        </w:rPr>
      </w:pPr>
      <w:r w:rsidRPr="00E808B7">
        <w:rPr>
          <w:b/>
          <w:sz w:val="21"/>
          <w:szCs w:val="21"/>
          <w:u w:val="single"/>
        </w:rPr>
        <w:t>Description:</w:t>
      </w:r>
    </w:p>
    <w:p w14:paraId="2CDE5791" w14:textId="64F12719" w:rsidR="00F92FF7" w:rsidRPr="00E808B7" w:rsidRDefault="00773F19" w:rsidP="00F92FF7">
      <w:pPr>
        <w:rPr>
          <w:sz w:val="21"/>
          <w:szCs w:val="21"/>
        </w:rPr>
      </w:pPr>
      <w:r>
        <w:rPr>
          <w:sz w:val="21"/>
          <w:szCs w:val="21"/>
        </w:rPr>
        <w:t xml:space="preserve">Guide the CA products to get </w:t>
      </w:r>
      <w:proofErr w:type="spellStart"/>
      <w:r>
        <w:rPr>
          <w:sz w:val="21"/>
          <w:szCs w:val="21"/>
        </w:rPr>
        <w:t>FedRAMP</w:t>
      </w:r>
      <w:proofErr w:type="spellEnd"/>
      <w:r>
        <w:rPr>
          <w:sz w:val="21"/>
          <w:szCs w:val="21"/>
        </w:rPr>
        <w:t xml:space="preserve"> certified. </w:t>
      </w:r>
      <w:r w:rsidR="0067409B">
        <w:rPr>
          <w:sz w:val="21"/>
          <w:szCs w:val="21"/>
        </w:rPr>
        <w:t xml:space="preserve">Already GSS &amp; PPM are certified as </w:t>
      </w:r>
      <w:proofErr w:type="spellStart"/>
      <w:r w:rsidR="0067409B">
        <w:rPr>
          <w:sz w:val="21"/>
          <w:szCs w:val="21"/>
        </w:rPr>
        <w:t>FedRAMP</w:t>
      </w:r>
      <w:proofErr w:type="spellEnd"/>
      <w:r w:rsidR="0067409B">
        <w:rPr>
          <w:sz w:val="21"/>
          <w:szCs w:val="21"/>
        </w:rPr>
        <w:t xml:space="preserve"> ready. </w:t>
      </w:r>
      <w:r w:rsidRPr="00773F19">
        <w:rPr>
          <w:sz w:val="21"/>
          <w:szCs w:val="21"/>
        </w:rPr>
        <w:t>CA General Support System (GSS) provides the foundational components that will support CA Technologies cloud services. It is leveraged by multiple CA SaaS services for common controls.</w:t>
      </w:r>
      <w:r w:rsidR="0067409B">
        <w:rPr>
          <w:sz w:val="21"/>
          <w:szCs w:val="21"/>
        </w:rPr>
        <w:t xml:space="preserve"> Work with SAAS team to guide them the architecture and deploy products in Government cloud services.</w:t>
      </w:r>
    </w:p>
    <w:p w14:paraId="68D22E77" w14:textId="77777777" w:rsidR="00F92FF7" w:rsidRPr="00E808B7" w:rsidRDefault="00F92FF7" w:rsidP="00F92FF7">
      <w:pPr>
        <w:rPr>
          <w:sz w:val="21"/>
          <w:szCs w:val="21"/>
        </w:rPr>
      </w:pPr>
    </w:p>
    <w:p w14:paraId="624D6E6F" w14:textId="77777777" w:rsidR="00F92FF7" w:rsidRPr="00E808B7" w:rsidRDefault="00F92FF7" w:rsidP="00F92FF7">
      <w:pPr>
        <w:rPr>
          <w:b/>
          <w:sz w:val="21"/>
          <w:szCs w:val="21"/>
          <w:u w:val="single"/>
        </w:rPr>
      </w:pPr>
      <w:r w:rsidRPr="00E808B7">
        <w:rPr>
          <w:b/>
          <w:sz w:val="21"/>
          <w:szCs w:val="21"/>
          <w:u w:val="single"/>
        </w:rPr>
        <w:t>Roles/Responsibilities:</w:t>
      </w:r>
    </w:p>
    <w:p w14:paraId="2E004ACF" w14:textId="77777777" w:rsidR="006A73D2" w:rsidRPr="006A73D2" w:rsidRDefault="006A73D2" w:rsidP="006A73D2">
      <w:pPr>
        <w:numPr>
          <w:ilvl w:val="0"/>
          <w:numId w:val="16"/>
        </w:numPr>
        <w:rPr>
          <w:sz w:val="21"/>
          <w:szCs w:val="21"/>
        </w:rPr>
      </w:pPr>
      <w:r w:rsidRPr="006A73D2">
        <w:rPr>
          <w:sz w:val="21"/>
          <w:szCs w:val="21"/>
        </w:rPr>
        <w:t>Design, build and implement enterprise-class security systems for a production environment</w:t>
      </w:r>
    </w:p>
    <w:p w14:paraId="5C42B041" w14:textId="77777777" w:rsidR="006A73D2" w:rsidRPr="006A73D2" w:rsidRDefault="006A73D2" w:rsidP="006A73D2">
      <w:pPr>
        <w:numPr>
          <w:ilvl w:val="0"/>
          <w:numId w:val="16"/>
        </w:numPr>
        <w:rPr>
          <w:sz w:val="21"/>
          <w:szCs w:val="21"/>
        </w:rPr>
      </w:pPr>
      <w:r w:rsidRPr="006A73D2">
        <w:rPr>
          <w:sz w:val="21"/>
          <w:szCs w:val="21"/>
        </w:rPr>
        <w:t>Align standards, frameworks and security with overall business and technology strategy</w:t>
      </w:r>
    </w:p>
    <w:p w14:paraId="05708B47" w14:textId="77777777" w:rsidR="006A73D2" w:rsidRPr="006A73D2" w:rsidRDefault="006A73D2" w:rsidP="006A73D2">
      <w:pPr>
        <w:numPr>
          <w:ilvl w:val="0"/>
          <w:numId w:val="16"/>
        </w:numPr>
        <w:rPr>
          <w:sz w:val="21"/>
          <w:szCs w:val="21"/>
        </w:rPr>
      </w:pPr>
      <w:r w:rsidRPr="006A73D2">
        <w:rPr>
          <w:sz w:val="21"/>
          <w:szCs w:val="21"/>
        </w:rPr>
        <w:t>Identify and communicate current and emerging security threats</w:t>
      </w:r>
    </w:p>
    <w:p w14:paraId="499BD837" w14:textId="77777777" w:rsidR="006A73D2" w:rsidRPr="006A73D2" w:rsidRDefault="006A73D2" w:rsidP="006A73D2">
      <w:pPr>
        <w:numPr>
          <w:ilvl w:val="0"/>
          <w:numId w:val="16"/>
        </w:numPr>
        <w:rPr>
          <w:sz w:val="21"/>
          <w:szCs w:val="21"/>
        </w:rPr>
      </w:pPr>
      <w:r w:rsidRPr="006A73D2">
        <w:rPr>
          <w:sz w:val="21"/>
          <w:szCs w:val="21"/>
        </w:rPr>
        <w:t>Design security architecture elements to mitigate threats as they emerge</w:t>
      </w:r>
    </w:p>
    <w:p w14:paraId="7AC2A35F" w14:textId="77777777" w:rsidR="006A73D2" w:rsidRPr="006A73D2" w:rsidRDefault="006A73D2" w:rsidP="006A73D2">
      <w:pPr>
        <w:numPr>
          <w:ilvl w:val="0"/>
          <w:numId w:val="16"/>
        </w:numPr>
        <w:rPr>
          <w:sz w:val="21"/>
          <w:szCs w:val="21"/>
        </w:rPr>
      </w:pPr>
      <w:r w:rsidRPr="006A73D2">
        <w:rPr>
          <w:sz w:val="21"/>
          <w:szCs w:val="21"/>
        </w:rPr>
        <w:t>Create solutions that balance business requirements with information and cyber security requirements</w:t>
      </w:r>
    </w:p>
    <w:p w14:paraId="18027B36" w14:textId="77777777" w:rsidR="006A73D2" w:rsidRPr="006A73D2" w:rsidRDefault="006A73D2" w:rsidP="006A73D2">
      <w:pPr>
        <w:numPr>
          <w:ilvl w:val="0"/>
          <w:numId w:val="16"/>
        </w:numPr>
        <w:rPr>
          <w:sz w:val="21"/>
          <w:szCs w:val="21"/>
        </w:rPr>
      </w:pPr>
      <w:r w:rsidRPr="006A73D2">
        <w:rPr>
          <w:sz w:val="21"/>
          <w:szCs w:val="21"/>
        </w:rPr>
        <w:t>Identify security design gaps in existing and proposed architectures and recommend changes or enhancements</w:t>
      </w:r>
    </w:p>
    <w:p w14:paraId="323D784C" w14:textId="77777777" w:rsidR="006A73D2" w:rsidRPr="006A73D2" w:rsidRDefault="006A73D2" w:rsidP="006A73D2">
      <w:pPr>
        <w:numPr>
          <w:ilvl w:val="0"/>
          <w:numId w:val="16"/>
        </w:numPr>
        <w:rPr>
          <w:sz w:val="21"/>
          <w:szCs w:val="21"/>
        </w:rPr>
      </w:pPr>
      <w:r w:rsidRPr="006A73D2">
        <w:rPr>
          <w:sz w:val="21"/>
          <w:szCs w:val="21"/>
        </w:rPr>
        <w:t xml:space="preserve">Work with internal engineering teams to identify gaps and develop recommendations for addressing gaps to meet </w:t>
      </w:r>
      <w:proofErr w:type="spellStart"/>
      <w:r w:rsidRPr="006A73D2">
        <w:rPr>
          <w:sz w:val="21"/>
          <w:szCs w:val="21"/>
        </w:rPr>
        <w:t>FedRAMP</w:t>
      </w:r>
      <w:proofErr w:type="spellEnd"/>
      <w:r w:rsidRPr="006A73D2">
        <w:rPr>
          <w:sz w:val="21"/>
          <w:szCs w:val="21"/>
        </w:rPr>
        <w:t xml:space="preserve"> moderate baseline control requirements</w:t>
      </w:r>
    </w:p>
    <w:p w14:paraId="0D0FD512" w14:textId="1250181C" w:rsidR="006A73D2" w:rsidRPr="00923EEF" w:rsidRDefault="006A73D2" w:rsidP="005E3D89">
      <w:pPr>
        <w:numPr>
          <w:ilvl w:val="0"/>
          <w:numId w:val="16"/>
        </w:numPr>
        <w:rPr>
          <w:sz w:val="21"/>
          <w:szCs w:val="21"/>
        </w:rPr>
      </w:pPr>
      <w:r w:rsidRPr="006A73D2">
        <w:rPr>
          <w:sz w:val="21"/>
          <w:szCs w:val="21"/>
        </w:rPr>
        <w:t>Train users in implementation or conversion of systems</w:t>
      </w:r>
    </w:p>
    <w:p w14:paraId="4F92850B" w14:textId="11DAAC47" w:rsidR="00F92FF7" w:rsidRPr="00E808B7" w:rsidRDefault="00F92FF7" w:rsidP="00F92FF7">
      <w:pPr>
        <w:numPr>
          <w:ilvl w:val="0"/>
          <w:numId w:val="16"/>
        </w:numPr>
        <w:rPr>
          <w:sz w:val="21"/>
          <w:szCs w:val="21"/>
        </w:rPr>
      </w:pPr>
      <w:r w:rsidRPr="00E808B7">
        <w:rPr>
          <w:sz w:val="21"/>
          <w:szCs w:val="21"/>
        </w:rPr>
        <w:t xml:space="preserve">Design &amp; </w:t>
      </w:r>
      <w:r>
        <w:rPr>
          <w:sz w:val="21"/>
          <w:szCs w:val="21"/>
        </w:rPr>
        <w:t>development of</w:t>
      </w:r>
      <w:r w:rsidRPr="00E808B7">
        <w:rPr>
          <w:sz w:val="21"/>
          <w:szCs w:val="21"/>
        </w:rPr>
        <w:t xml:space="preserve"> enterprise deployment strategies.</w:t>
      </w:r>
    </w:p>
    <w:p w14:paraId="4306E657" w14:textId="01EBB823" w:rsidR="00F92FF7" w:rsidRPr="00E808B7" w:rsidRDefault="00F92FF7" w:rsidP="00F92FF7">
      <w:pPr>
        <w:numPr>
          <w:ilvl w:val="0"/>
          <w:numId w:val="16"/>
        </w:numPr>
        <w:rPr>
          <w:sz w:val="21"/>
          <w:szCs w:val="21"/>
        </w:rPr>
      </w:pPr>
      <w:r w:rsidRPr="00E808B7">
        <w:rPr>
          <w:sz w:val="21"/>
          <w:szCs w:val="21"/>
        </w:rPr>
        <w:t xml:space="preserve">Design &amp; </w:t>
      </w:r>
      <w:r>
        <w:rPr>
          <w:sz w:val="21"/>
          <w:szCs w:val="21"/>
        </w:rPr>
        <w:t>development of</w:t>
      </w:r>
      <w:r w:rsidRPr="00E808B7">
        <w:rPr>
          <w:sz w:val="21"/>
          <w:szCs w:val="21"/>
        </w:rPr>
        <w:t xml:space="preserve"> </w:t>
      </w:r>
      <w:r w:rsidR="00923EEF">
        <w:rPr>
          <w:sz w:val="21"/>
          <w:szCs w:val="21"/>
        </w:rPr>
        <w:t>Ferro product</w:t>
      </w:r>
      <w:r w:rsidRPr="00E808B7">
        <w:rPr>
          <w:sz w:val="21"/>
          <w:szCs w:val="21"/>
        </w:rPr>
        <w:t xml:space="preserve"> based on </w:t>
      </w:r>
      <w:proofErr w:type="spellStart"/>
      <w:r w:rsidRPr="00E808B7">
        <w:rPr>
          <w:sz w:val="21"/>
          <w:szCs w:val="21"/>
        </w:rPr>
        <w:t>NodeJS</w:t>
      </w:r>
      <w:proofErr w:type="spellEnd"/>
      <w:r w:rsidRPr="00E808B7">
        <w:rPr>
          <w:sz w:val="21"/>
          <w:szCs w:val="21"/>
        </w:rPr>
        <w:t xml:space="preserve"> &amp; Angular.</w:t>
      </w:r>
    </w:p>
    <w:p w14:paraId="7ABF6E4B" w14:textId="6AB7A503" w:rsidR="00F92FF7" w:rsidRPr="00E808B7" w:rsidRDefault="00F92FF7" w:rsidP="00F92FF7">
      <w:pPr>
        <w:numPr>
          <w:ilvl w:val="0"/>
          <w:numId w:val="16"/>
        </w:numPr>
        <w:rPr>
          <w:sz w:val="21"/>
          <w:szCs w:val="21"/>
        </w:rPr>
      </w:pPr>
      <w:r w:rsidRPr="00E808B7">
        <w:rPr>
          <w:sz w:val="21"/>
          <w:szCs w:val="21"/>
        </w:rPr>
        <w:t xml:space="preserve">Design &amp; development of </w:t>
      </w:r>
      <w:r w:rsidR="00923EEF">
        <w:rPr>
          <w:sz w:val="21"/>
          <w:szCs w:val="21"/>
        </w:rPr>
        <w:t>Ferro product</w:t>
      </w:r>
      <w:r w:rsidRPr="00E808B7">
        <w:rPr>
          <w:sz w:val="21"/>
          <w:szCs w:val="21"/>
        </w:rPr>
        <w:t xml:space="preserve"> towards micro services.</w:t>
      </w:r>
    </w:p>
    <w:p w14:paraId="1CF73985" w14:textId="77777777" w:rsidR="00F92FF7" w:rsidRPr="00E808B7" w:rsidRDefault="00F92FF7" w:rsidP="00F92FF7">
      <w:pPr>
        <w:numPr>
          <w:ilvl w:val="0"/>
          <w:numId w:val="16"/>
        </w:numPr>
        <w:rPr>
          <w:sz w:val="21"/>
          <w:szCs w:val="21"/>
        </w:rPr>
      </w:pPr>
      <w:r w:rsidRPr="00E808B7">
        <w:rPr>
          <w:sz w:val="21"/>
          <w:szCs w:val="21"/>
        </w:rPr>
        <w:t xml:space="preserve">Design &amp; </w:t>
      </w:r>
      <w:r>
        <w:rPr>
          <w:sz w:val="21"/>
          <w:szCs w:val="21"/>
        </w:rPr>
        <w:t>development of</w:t>
      </w:r>
      <w:r w:rsidRPr="00E808B7">
        <w:rPr>
          <w:sz w:val="21"/>
          <w:szCs w:val="21"/>
        </w:rPr>
        <w:t xml:space="preserve"> common platform frameworks on </w:t>
      </w:r>
      <w:proofErr w:type="spellStart"/>
      <w:r w:rsidRPr="00E808B7">
        <w:rPr>
          <w:sz w:val="21"/>
          <w:szCs w:val="21"/>
        </w:rPr>
        <w:t>NodeJS</w:t>
      </w:r>
      <w:proofErr w:type="spellEnd"/>
      <w:r w:rsidRPr="00E808B7">
        <w:rPr>
          <w:sz w:val="21"/>
          <w:szCs w:val="21"/>
        </w:rPr>
        <w:t>. Ex: - logging, rest client, schedulers, exception handling, encryption frameworks.</w:t>
      </w:r>
    </w:p>
    <w:p w14:paraId="536669F9" w14:textId="31E7F59F" w:rsidR="00F92FF7" w:rsidRDefault="00F92FF7" w:rsidP="00F92FF7">
      <w:pPr>
        <w:numPr>
          <w:ilvl w:val="0"/>
          <w:numId w:val="16"/>
        </w:numPr>
        <w:rPr>
          <w:sz w:val="21"/>
          <w:szCs w:val="21"/>
        </w:rPr>
      </w:pPr>
      <w:r>
        <w:rPr>
          <w:sz w:val="21"/>
          <w:szCs w:val="21"/>
        </w:rPr>
        <w:t xml:space="preserve">Define &amp; implemented the auto scaling of </w:t>
      </w:r>
      <w:r w:rsidRPr="00E808B7">
        <w:rPr>
          <w:sz w:val="21"/>
          <w:szCs w:val="21"/>
        </w:rPr>
        <w:t>AWS</w:t>
      </w:r>
      <w:r w:rsidR="00923EEF">
        <w:rPr>
          <w:sz w:val="21"/>
          <w:szCs w:val="21"/>
        </w:rPr>
        <w:t xml:space="preserve"> &amp; Azure</w:t>
      </w:r>
    </w:p>
    <w:p w14:paraId="590110E9" w14:textId="77777777" w:rsidR="00F92FF7" w:rsidRPr="00E808B7" w:rsidRDefault="00F92FF7" w:rsidP="00F92FF7">
      <w:pPr>
        <w:numPr>
          <w:ilvl w:val="0"/>
          <w:numId w:val="16"/>
        </w:numPr>
        <w:rPr>
          <w:sz w:val="21"/>
          <w:szCs w:val="21"/>
        </w:rPr>
      </w:pPr>
      <w:r w:rsidRPr="00E808B7">
        <w:rPr>
          <w:sz w:val="21"/>
          <w:szCs w:val="21"/>
        </w:rPr>
        <w:t xml:space="preserve">Integration with </w:t>
      </w:r>
      <w:proofErr w:type="spellStart"/>
      <w:r w:rsidRPr="00E808B7">
        <w:rPr>
          <w:sz w:val="21"/>
          <w:szCs w:val="21"/>
        </w:rPr>
        <w:t>Splunk</w:t>
      </w:r>
      <w:proofErr w:type="spellEnd"/>
      <w:r w:rsidRPr="00E808B7">
        <w:rPr>
          <w:sz w:val="21"/>
          <w:szCs w:val="21"/>
        </w:rPr>
        <w:t xml:space="preserve"> &amp; Elastic Search. </w:t>
      </w:r>
      <w:r>
        <w:rPr>
          <w:sz w:val="21"/>
          <w:szCs w:val="21"/>
        </w:rPr>
        <w:t xml:space="preserve">Configured </w:t>
      </w:r>
      <w:r w:rsidRPr="00E808B7">
        <w:rPr>
          <w:sz w:val="21"/>
          <w:szCs w:val="21"/>
        </w:rPr>
        <w:t xml:space="preserve">dashboards </w:t>
      </w:r>
      <w:r>
        <w:rPr>
          <w:sz w:val="21"/>
          <w:szCs w:val="21"/>
        </w:rPr>
        <w:t xml:space="preserve">and alerts </w:t>
      </w:r>
      <w:r w:rsidRPr="00E808B7">
        <w:rPr>
          <w:sz w:val="21"/>
          <w:szCs w:val="21"/>
        </w:rPr>
        <w:t xml:space="preserve">in </w:t>
      </w:r>
      <w:proofErr w:type="spellStart"/>
      <w:r w:rsidRPr="00E808B7">
        <w:rPr>
          <w:sz w:val="21"/>
          <w:szCs w:val="21"/>
        </w:rPr>
        <w:t>Splunk</w:t>
      </w:r>
      <w:proofErr w:type="spellEnd"/>
      <w:r w:rsidRPr="00E808B7">
        <w:rPr>
          <w:sz w:val="21"/>
          <w:szCs w:val="21"/>
        </w:rPr>
        <w:t xml:space="preserve"> &amp; </w:t>
      </w:r>
      <w:proofErr w:type="spellStart"/>
      <w:r w:rsidRPr="00E808B7">
        <w:rPr>
          <w:sz w:val="21"/>
          <w:szCs w:val="21"/>
        </w:rPr>
        <w:t>Kinbana</w:t>
      </w:r>
      <w:proofErr w:type="spellEnd"/>
    </w:p>
    <w:p w14:paraId="18F29EFA" w14:textId="77777777" w:rsidR="00F92FF7" w:rsidRPr="00E808B7" w:rsidRDefault="00F92FF7" w:rsidP="00F92FF7">
      <w:pPr>
        <w:pStyle w:val="ColorfulList-Accent11"/>
        <w:spacing w:before="0"/>
        <w:ind w:left="0"/>
        <w:rPr>
          <w:rFonts w:ascii="Times New Roman" w:hAnsi="Times New Roman"/>
          <w:b/>
          <w:color w:val="auto"/>
          <w:sz w:val="21"/>
          <w:szCs w:val="21"/>
        </w:rPr>
      </w:pPr>
      <w:r w:rsidRPr="00E808B7">
        <w:rPr>
          <w:rFonts w:ascii="Times New Roman" w:hAnsi="Times New Roman"/>
          <w:b/>
          <w:bCs/>
          <w:color w:val="auto"/>
          <w:sz w:val="21"/>
          <w:szCs w:val="21"/>
        </w:rPr>
        <w:t>Environment:</w:t>
      </w:r>
      <w:r w:rsidRPr="00E808B7">
        <w:rPr>
          <w:rFonts w:ascii="Times New Roman" w:hAnsi="Times New Roman"/>
          <w:bCs/>
          <w:color w:val="auto"/>
          <w:sz w:val="21"/>
          <w:szCs w:val="21"/>
        </w:rPr>
        <w:t xml:space="preserve"> Java 1.7, Spring framework 4, Spring Batch, Adobe CQ5.5, Express, Angular, </w:t>
      </w:r>
      <w:proofErr w:type="spellStart"/>
      <w:r w:rsidRPr="00E808B7">
        <w:rPr>
          <w:rFonts w:ascii="Times New Roman" w:hAnsi="Times New Roman"/>
          <w:bCs/>
          <w:color w:val="auto"/>
          <w:sz w:val="21"/>
          <w:szCs w:val="21"/>
        </w:rPr>
        <w:t>NodeJS</w:t>
      </w:r>
      <w:proofErr w:type="spellEnd"/>
      <w:r w:rsidRPr="00E808B7">
        <w:rPr>
          <w:rFonts w:ascii="Times New Roman" w:hAnsi="Times New Roman"/>
          <w:bCs/>
          <w:color w:val="auto"/>
          <w:sz w:val="21"/>
          <w:szCs w:val="21"/>
        </w:rPr>
        <w:t xml:space="preserve">, </w:t>
      </w:r>
      <w:proofErr w:type="spellStart"/>
      <w:r w:rsidRPr="00E808B7">
        <w:rPr>
          <w:rFonts w:ascii="Times New Roman" w:hAnsi="Times New Roman"/>
          <w:bCs/>
          <w:color w:val="auto"/>
          <w:sz w:val="21"/>
          <w:szCs w:val="21"/>
        </w:rPr>
        <w:t>Git</w:t>
      </w:r>
      <w:proofErr w:type="spellEnd"/>
      <w:r w:rsidRPr="00E808B7">
        <w:rPr>
          <w:rFonts w:ascii="Times New Roman" w:hAnsi="Times New Roman"/>
          <w:bCs/>
          <w:color w:val="auto"/>
          <w:sz w:val="21"/>
          <w:szCs w:val="21"/>
        </w:rPr>
        <w:t xml:space="preserve">, </w:t>
      </w:r>
      <w:r w:rsidRPr="00E808B7">
        <w:rPr>
          <w:rFonts w:ascii="Times New Roman" w:hAnsi="Times New Roman"/>
          <w:color w:val="auto"/>
          <w:sz w:val="21"/>
          <w:szCs w:val="21"/>
        </w:rPr>
        <w:t>Tomcat</w:t>
      </w:r>
      <w:r w:rsidRPr="00E808B7">
        <w:rPr>
          <w:rFonts w:ascii="Times New Roman" w:hAnsi="Times New Roman"/>
          <w:bCs/>
          <w:color w:val="auto"/>
          <w:sz w:val="21"/>
          <w:szCs w:val="21"/>
        </w:rPr>
        <w:t xml:space="preserve">, Jenkins, AWS, Spring WS, Spring Batch, App Development, Log Stash, </w:t>
      </w:r>
      <w:proofErr w:type="spellStart"/>
      <w:r w:rsidRPr="00E808B7">
        <w:rPr>
          <w:rFonts w:ascii="Times New Roman" w:hAnsi="Times New Roman"/>
          <w:bCs/>
          <w:color w:val="auto"/>
          <w:sz w:val="21"/>
          <w:szCs w:val="21"/>
        </w:rPr>
        <w:t>Splunk</w:t>
      </w:r>
      <w:proofErr w:type="spellEnd"/>
      <w:r w:rsidRPr="00E808B7">
        <w:rPr>
          <w:rFonts w:ascii="Times New Roman" w:hAnsi="Times New Roman"/>
          <w:bCs/>
          <w:color w:val="auto"/>
          <w:sz w:val="21"/>
          <w:szCs w:val="21"/>
        </w:rPr>
        <w:t xml:space="preserve">, Elastic Search, </w:t>
      </w:r>
      <w:proofErr w:type="spellStart"/>
      <w:r w:rsidRPr="00E808B7">
        <w:rPr>
          <w:rFonts w:ascii="Times New Roman" w:hAnsi="Times New Roman"/>
          <w:bCs/>
          <w:color w:val="auto"/>
          <w:sz w:val="21"/>
          <w:szCs w:val="21"/>
        </w:rPr>
        <w:t>FileBeat</w:t>
      </w:r>
      <w:proofErr w:type="spellEnd"/>
    </w:p>
    <w:p w14:paraId="42973DBC" w14:textId="77777777" w:rsidR="00F92FF7" w:rsidRPr="00E808B7" w:rsidRDefault="00F92FF7" w:rsidP="00F46C77">
      <w:pPr>
        <w:rPr>
          <w:sz w:val="21"/>
          <w:szCs w:val="21"/>
        </w:rPr>
      </w:pPr>
    </w:p>
    <w:p w14:paraId="15924AE8" w14:textId="36D3770E" w:rsidR="005B7031" w:rsidRPr="00E808B7" w:rsidRDefault="00706D3B" w:rsidP="004901D6">
      <w:pPr>
        <w:rPr>
          <w:b/>
          <w:sz w:val="21"/>
          <w:szCs w:val="21"/>
          <w:u w:val="single"/>
        </w:rPr>
      </w:pPr>
      <w:r>
        <w:rPr>
          <w:b/>
          <w:sz w:val="21"/>
          <w:szCs w:val="21"/>
          <w:u w:val="single"/>
        </w:rPr>
        <w:t>Sunera Technologies</w:t>
      </w:r>
      <w:r w:rsidR="004901D6">
        <w:rPr>
          <w:b/>
          <w:sz w:val="21"/>
          <w:szCs w:val="21"/>
          <w:u w:val="single"/>
        </w:rPr>
        <w:t xml:space="preserve">     </w:t>
      </w:r>
      <w:r w:rsidR="005B7031" w:rsidRPr="00E808B7">
        <w:rPr>
          <w:b/>
          <w:sz w:val="21"/>
          <w:szCs w:val="21"/>
          <w:u w:val="single"/>
        </w:rPr>
        <w:tab/>
      </w:r>
      <w:r w:rsidR="005B7031" w:rsidRPr="00E808B7">
        <w:rPr>
          <w:b/>
          <w:sz w:val="21"/>
          <w:szCs w:val="21"/>
          <w:u w:val="single"/>
        </w:rPr>
        <w:tab/>
      </w:r>
      <w:r w:rsidR="005B7031" w:rsidRPr="00E808B7">
        <w:rPr>
          <w:b/>
          <w:sz w:val="21"/>
          <w:szCs w:val="21"/>
          <w:u w:val="single"/>
        </w:rPr>
        <w:tab/>
      </w:r>
      <w:r w:rsidR="005B7031" w:rsidRPr="00E808B7">
        <w:rPr>
          <w:b/>
          <w:sz w:val="21"/>
          <w:szCs w:val="21"/>
          <w:u w:val="single"/>
        </w:rPr>
        <w:tab/>
      </w:r>
      <w:r w:rsidR="005B7031" w:rsidRPr="00E808B7">
        <w:rPr>
          <w:b/>
          <w:sz w:val="21"/>
          <w:szCs w:val="21"/>
          <w:u w:val="single"/>
        </w:rPr>
        <w:tab/>
      </w:r>
      <w:r w:rsidR="004901D6">
        <w:rPr>
          <w:b/>
          <w:sz w:val="21"/>
          <w:szCs w:val="21"/>
          <w:u w:val="single"/>
        </w:rPr>
        <w:t xml:space="preserve">      </w:t>
      </w:r>
      <w:r w:rsidR="005B7031" w:rsidRPr="00E808B7">
        <w:rPr>
          <w:b/>
          <w:sz w:val="21"/>
          <w:szCs w:val="21"/>
          <w:u w:val="single"/>
        </w:rPr>
        <w:tab/>
      </w:r>
      <w:r>
        <w:rPr>
          <w:b/>
          <w:sz w:val="21"/>
          <w:szCs w:val="21"/>
          <w:u w:val="single"/>
        </w:rPr>
        <w:t xml:space="preserve">                          </w:t>
      </w:r>
      <w:r w:rsidR="005B7031" w:rsidRPr="00E808B7">
        <w:rPr>
          <w:b/>
          <w:sz w:val="21"/>
          <w:szCs w:val="21"/>
          <w:u w:val="single"/>
        </w:rPr>
        <w:tab/>
      </w:r>
      <w:r w:rsidR="005B7031" w:rsidRPr="00E808B7">
        <w:rPr>
          <w:b/>
          <w:sz w:val="21"/>
          <w:szCs w:val="21"/>
          <w:u w:val="single"/>
        </w:rPr>
        <w:tab/>
      </w:r>
      <w:r w:rsidR="005B7031" w:rsidRPr="00E808B7">
        <w:rPr>
          <w:b/>
          <w:sz w:val="21"/>
          <w:szCs w:val="21"/>
          <w:u w:val="single"/>
        </w:rPr>
        <w:tab/>
      </w:r>
      <w:r w:rsidR="004901D6">
        <w:rPr>
          <w:b/>
          <w:sz w:val="21"/>
          <w:szCs w:val="21"/>
          <w:u w:val="single"/>
        </w:rPr>
        <w:t xml:space="preserve">         </w:t>
      </w:r>
      <w:r w:rsidR="005B7031" w:rsidRPr="00E808B7">
        <w:rPr>
          <w:b/>
          <w:sz w:val="21"/>
          <w:szCs w:val="21"/>
          <w:u w:val="single"/>
        </w:rPr>
        <w:t xml:space="preserve">June </w:t>
      </w:r>
      <w:r w:rsidR="005557E8" w:rsidRPr="00E808B7">
        <w:rPr>
          <w:b/>
          <w:sz w:val="21"/>
          <w:szCs w:val="21"/>
          <w:u w:val="single"/>
        </w:rPr>
        <w:t>‘</w:t>
      </w:r>
      <w:r w:rsidR="005B7031" w:rsidRPr="00E808B7">
        <w:rPr>
          <w:b/>
          <w:sz w:val="21"/>
          <w:szCs w:val="21"/>
          <w:u w:val="single"/>
        </w:rPr>
        <w:t xml:space="preserve">15 </w:t>
      </w:r>
      <w:r w:rsidR="000A7B15">
        <w:rPr>
          <w:b/>
          <w:sz w:val="21"/>
          <w:szCs w:val="21"/>
          <w:u w:val="single"/>
        </w:rPr>
        <w:t xml:space="preserve">– Nov </w:t>
      </w:r>
      <w:r w:rsidR="000A7B15" w:rsidRPr="00E808B7">
        <w:rPr>
          <w:b/>
          <w:sz w:val="21"/>
          <w:szCs w:val="21"/>
          <w:u w:val="single"/>
        </w:rPr>
        <w:t>‘</w:t>
      </w:r>
      <w:r w:rsidR="000A7B15">
        <w:rPr>
          <w:b/>
          <w:sz w:val="21"/>
          <w:szCs w:val="21"/>
          <w:u w:val="single"/>
        </w:rPr>
        <w:t>16</w:t>
      </w:r>
    </w:p>
    <w:p w14:paraId="1709517A" w14:textId="24941A37" w:rsidR="00706D3B" w:rsidRPr="00706D3B" w:rsidRDefault="00706D3B" w:rsidP="00F46C77">
      <w:pPr>
        <w:rPr>
          <w:b/>
          <w:i/>
          <w:sz w:val="21"/>
          <w:szCs w:val="21"/>
        </w:rPr>
      </w:pPr>
      <w:r w:rsidRPr="00706D3B">
        <w:rPr>
          <w:b/>
          <w:sz w:val="21"/>
          <w:szCs w:val="21"/>
        </w:rPr>
        <w:t>Client: - T-Mobile, Bellevue, WA</w:t>
      </w:r>
    </w:p>
    <w:p w14:paraId="285073C2" w14:textId="77777777" w:rsidR="00D72EA2" w:rsidRPr="00E808B7" w:rsidRDefault="00D72EA2" w:rsidP="00F46C77">
      <w:pPr>
        <w:rPr>
          <w:b/>
          <w:i/>
          <w:sz w:val="21"/>
          <w:szCs w:val="21"/>
        </w:rPr>
      </w:pPr>
      <w:r w:rsidRPr="00E808B7">
        <w:rPr>
          <w:b/>
          <w:i/>
          <w:sz w:val="21"/>
          <w:szCs w:val="21"/>
        </w:rPr>
        <w:t>Enterprise Architect</w:t>
      </w:r>
    </w:p>
    <w:p w14:paraId="3175AC46" w14:textId="77777777" w:rsidR="005B7031" w:rsidRPr="00E808B7" w:rsidRDefault="005B7031" w:rsidP="00F46C77">
      <w:pPr>
        <w:rPr>
          <w:b/>
          <w:sz w:val="21"/>
          <w:szCs w:val="21"/>
        </w:rPr>
      </w:pPr>
      <w:r w:rsidRPr="00E808B7">
        <w:rPr>
          <w:b/>
          <w:sz w:val="21"/>
          <w:szCs w:val="21"/>
        </w:rPr>
        <w:t>Project: TMO-ID</w:t>
      </w:r>
    </w:p>
    <w:p w14:paraId="0A5EC842" w14:textId="77777777" w:rsidR="00D72EA2" w:rsidRPr="00E808B7" w:rsidRDefault="00D72EA2" w:rsidP="00F46C77">
      <w:pPr>
        <w:rPr>
          <w:b/>
          <w:sz w:val="21"/>
          <w:szCs w:val="21"/>
        </w:rPr>
      </w:pPr>
    </w:p>
    <w:p w14:paraId="713542BF" w14:textId="77777777" w:rsidR="00D72EA2" w:rsidRPr="00E808B7" w:rsidRDefault="00D72EA2" w:rsidP="00F46C77">
      <w:pPr>
        <w:rPr>
          <w:b/>
          <w:sz w:val="21"/>
          <w:szCs w:val="21"/>
          <w:u w:val="single"/>
        </w:rPr>
      </w:pPr>
      <w:r w:rsidRPr="00E808B7">
        <w:rPr>
          <w:b/>
          <w:sz w:val="21"/>
          <w:szCs w:val="21"/>
          <w:u w:val="single"/>
        </w:rPr>
        <w:t>Description:</w:t>
      </w:r>
    </w:p>
    <w:p w14:paraId="234E9120" w14:textId="77777777" w:rsidR="002D2B58" w:rsidRPr="00E808B7" w:rsidRDefault="004D5CF8" w:rsidP="00F46C77">
      <w:pPr>
        <w:rPr>
          <w:sz w:val="21"/>
          <w:szCs w:val="21"/>
        </w:rPr>
      </w:pPr>
      <w:r>
        <w:rPr>
          <w:sz w:val="21"/>
          <w:szCs w:val="21"/>
        </w:rPr>
        <w:t>Converted</w:t>
      </w:r>
      <w:r w:rsidR="00D36C77" w:rsidRPr="00E808B7">
        <w:rPr>
          <w:sz w:val="21"/>
          <w:szCs w:val="21"/>
        </w:rPr>
        <w:t xml:space="preserve"> business owner ideas into solutions and </w:t>
      </w:r>
      <w:r>
        <w:rPr>
          <w:sz w:val="21"/>
          <w:szCs w:val="21"/>
        </w:rPr>
        <w:t>Providing Single product for AAP</w:t>
      </w:r>
      <w:r w:rsidR="005D6CAF">
        <w:rPr>
          <w:sz w:val="21"/>
          <w:szCs w:val="21"/>
        </w:rPr>
        <w:t xml:space="preserve"> (Authentication, Authorization and Profile) </w:t>
      </w:r>
      <w:r w:rsidR="009C2A64" w:rsidRPr="00E808B7">
        <w:rPr>
          <w:sz w:val="21"/>
          <w:szCs w:val="21"/>
        </w:rPr>
        <w:t>for various projects across TMO</w:t>
      </w:r>
      <w:r>
        <w:rPr>
          <w:sz w:val="21"/>
          <w:szCs w:val="21"/>
        </w:rPr>
        <w:t xml:space="preserve"> (</w:t>
      </w:r>
      <w:proofErr w:type="spellStart"/>
      <w:r>
        <w:rPr>
          <w:sz w:val="21"/>
          <w:szCs w:val="21"/>
        </w:rPr>
        <w:t>MyTMO</w:t>
      </w:r>
      <w:proofErr w:type="spellEnd"/>
      <w:r>
        <w:rPr>
          <w:sz w:val="21"/>
          <w:szCs w:val="21"/>
        </w:rPr>
        <w:t>, Streamline)</w:t>
      </w:r>
      <w:r w:rsidR="009C2A64" w:rsidRPr="00E808B7">
        <w:rPr>
          <w:sz w:val="21"/>
          <w:szCs w:val="21"/>
        </w:rPr>
        <w:t xml:space="preserve">. Building the business logic &amp; UI Layer leveraging the IAM. </w:t>
      </w:r>
      <w:r w:rsidR="002D2B58" w:rsidRPr="00E808B7">
        <w:rPr>
          <w:sz w:val="21"/>
          <w:szCs w:val="21"/>
        </w:rPr>
        <w:lastRenderedPageBreak/>
        <w:t>Porting, developing</w:t>
      </w:r>
      <w:r w:rsidR="00110E38" w:rsidRPr="00E808B7">
        <w:rPr>
          <w:sz w:val="21"/>
          <w:szCs w:val="21"/>
        </w:rPr>
        <w:t xml:space="preserve"> &amp;</w:t>
      </w:r>
      <w:r w:rsidR="002D2B58" w:rsidRPr="00E808B7">
        <w:rPr>
          <w:sz w:val="21"/>
          <w:szCs w:val="21"/>
        </w:rPr>
        <w:t xml:space="preserve"> maintaining of m</w:t>
      </w:r>
      <w:r w:rsidR="009C2A64" w:rsidRPr="00E808B7">
        <w:rPr>
          <w:sz w:val="21"/>
          <w:szCs w:val="21"/>
        </w:rPr>
        <w:t xml:space="preserve">y.t-mobile.com. Integration of BIO metrics using </w:t>
      </w:r>
      <w:proofErr w:type="spellStart"/>
      <w:r w:rsidR="009C2A64" w:rsidRPr="00E808B7">
        <w:rPr>
          <w:sz w:val="21"/>
          <w:szCs w:val="21"/>
        </w:rPr>
        <w:t>Nok</w:t>
      </w:r>
      <w:proofErr w:type="spellEnd"/>
      <w:r w:rsidR="009C2A64" w:rsidRPr="00E808B7">
        <w:rPr>
          <w:sz w:val="21"/>
          <w:szCs w:val="21"/>
        </w:rPr>
        <w:t xml:space="preserve"> </w:t>
      </w:r>
      <w:proofErr w:type="spellStart"/>
      <w:r w:rsidR="009C2A64" w:rsidRPr="00E808B7">
        <w:rPr>
          <w:sz w:val="21"/>
          <w:szCs w:val="21"/>
        </w:rPr>
        <w:t>Nok</w:t>
      </w:r>
      <w:proofErr w:type="spellEnd"/>
      <w:r w:rsidR="009C2A64" w:rsidRPr="00E808B7">
        <w:rPr>
          <w:sz w:val="21"/>
          <w:szCs w:val="21"/>
        </w:rPr>
        <w:t xml:space="preserve">, FCM, </w:t>
      </w:r>
      <w:proofErr w:type="spellStart"/>
      <w:r w:rsidR="009C2A64" w:rsidRPr="00E808B7">
        <w:rPr>
          <w:sz w:val="21"/>
          <w:szCs w:val="21"/>
        </w:rPr>
        <w:t>Gamelto</w:t>
      </w:r>
      <w:proofErr w:type="spellEnd"/>
      <w:r w:rsidR="009C2A64" w:rsidRPr="00E808B7">
        <w:rPr>
          <w:sz w:val="21"/>
          <w:szCs w:val="21"/>
        </w:rPr>
        <w:t xml:space="preserve"> and other technologies available in the market.</w:t>
      </w:r>
    </w:p>
    <w:p w14:paraId="1822364B" w14:textId="77777777" w:rsidR="00D72EA2" w:rsidRPr="00E808B7" w:rsidRDefault="00D72EA2" w:rsidP="00F46C77">
      <w:pPr>
        <w:rPr>
          <w:sz w:val="21"/>
          <w:szCs w:val="21"/>
        </w:rPr>
      </w:pPr>
    </w:p>
    <w:p w14:paraId="7389A187" w14:textId="77777777" w:rsidR="00D72EA2" w:rsidRPr="00E808B7" w:rsidRDefault="00D72EA2" w:rsidP="00F46C77">
      <w:pPr>
        <w:rPr>
          <w:b/>
          <w:sz w:val="21"/>
          <w:szCs w:val="21"/>
          <w:u w:val="single"/>
        </w:rPr>
      </w:pPr>
      <w:r w:rsidRPr="00E808B7">
        <w:rPr>
          <w:b/>
          <w:sz w:val="21"/>
          <w:szCs w:val="21"/>
          <w:u w:val="single"/>
        </w:rPr>
        <w:t>Roles/Responsibilities:</w:t>
      </w:r>
    </w:p>
    <w:p w14:paraId="0206A06C" w14:textId="77777777" w:rsidR="008C0AD2" w:rsidRPr="00E808B7" w:rsidRDefault="008C0AD2" w:rsidP="00F46C77">
      <w:pPr>
        <w:numPr>
          <w:ilvl w:val="0"/>
          <w:numId w:val="16"/>
        </w:numPr>
        <w:rPr>
          <w:sz w:val="21"/>
          <w:szCs w:val="21"/>
        </w:rPr>
      </w:pPr>
      <w:r w:rsidRPr="00E808B7">
        <w:rPr>
          <w:sz w:val="21"/>
          <w:szCs w:val="21"/>
        </w:rPr>
        <w:t xml:space="preserve">Design &amp; </w:t>
      </w:r>
      <w:r w:rsidR="003106C4">
        <w:rPr>
          <w:sz w:val="21"/>
          <w:szCs w:val="21"/>
        </w:rPr>
        <w:t>development of</w:t>
      </w:r>
      <w:r w:rsidRPr="00E808B7">
        <w:rPr>
          <w:sz w:val="21"/>
          <w:szCs w:val="21"/>
        </w:rPr>
        <w:t xml:space="preserve"> enterprise deployment strategies.</w:t>
      </w:r>
    </w:p>
    <w:p w14:paraId="534503C2" w14:textId="77777777" w:rsidR="00D72EA2" w:rsidRPr="00E808B7" w:rsidRDefault="00D72EA2" w:rsidP="00F46C77">
      <w:pPr>
        <w:numPr>
          <w:ilvl w:val="0"/>
          <w:numId w:val="16"/>
        </w:numPr>
        <w:rPr>
          <w:sz w:val="21"/>
          <w:szCs w:val="21"/>
        </w:rPr>
      </w:pPr>
      <w:r w:rsidRPr="00E808B7">
        <w:rPr>
          <w:sz w:val="21"/>
          <w:szCs w:val="21"/>
        </w:rPr>
        <w:t xml:space="preserve">Design &amp; </w:t>
      </w:r>
      <w:r w:rsidR="003106C4">
        <w:rPr>
          <w:sz w:val="21"/>
          <w:szCs w:val="21"/>
        </w:rPr>
        <w:t>development of</w:t>
      </w:r>
      <w:r w:rsidR="003106C4" w:rsidRPr="00E808B7">
        <w:rPr>
          <w:sz w:val="21"/>
          <w:szCs w:val="21"/>
        </w:rPr>
        <w:t xml:space="preserve"> </w:t>
      </w:r>
      <w:r w:rsidRPr="00E808B7">
        <w:rPr>
          <w:sz w:val="21"/>
          <w:szCs w:val="21"/>
        </w:rPr>
        <w:t xml:space="preserve">AAP based on </w:t>
      </w:r>
      <w:proofErr w:type="spellStart"/>
      <w:r w:rsidRPr="00E808B7">
        <w:rPr>
          <w:sz w:val="21"/>
          <w:szCs w:val="21"/>
        </w:rPr>
        <w:t>NodeJS</w:t>
      </w:r>
      <w:proofErr w:type="spellEnd"/>
      <w:r w:rsidRPr="00E808B7">
        <w:rPr>
          <w:sz w:val="21"/>
          <w:szCs w:val="21"/>
        </w:rPr>
        <w:t xml:space="preserve"> &amp; Angular.</w:t>
      </w:r>
    </w:p>
    <w:p w14:paraId="19AE0FFC" w14:textId="77777777" w:rsidR="00D72EA2" w:rsidRPr="00E808B7" w:rsidRDefault="00D72EA2" w:rsidP="00F46C77">
      <w:pPr>
        <w:numPr>
          <w:ilvl w:val="0"/>
          <w:numId w:val="16"/>
        </w:numPr>
        <w:rPr>
          <w:sz w:val="21"/>
          <w:szCs w:val="21"/>
        </w:rPr>
      </w:pPr>
      <w:r w:rsidRPr="00E808B7">
        <w:rPr>
          <w:sz w:val="21"/>
          <w:szCs w:val="21"/>
        </w:rPr>
        <w:t>Design &amp; development of AAP towards micro services.</w:t>
      </w:r>
    </w:p>
    <w:p w14:paraId="45A7ED3F" w14:textId="77777777" w:rsidR="00C67C1A" w:rsidRPr="00E808B7" w:rsidRDefault="00C67C1A" w:rsidP="00F46C77">
      <w:pPr>
        <w:numPr>
          <w:ilvl w:val="0"/>
          <w:numId w:val="16"/>
        </w:numPr>
        <w:rPr>
          <w:sz w:val="21"/>
          <w:szCs w:val="21"/>
        </w:rPr>
      </w:pPr>
      <w:r w:rsidRPr="00E808B7">
        <w:rPr>
          <w:sz w:val="21"/>
          <w:szCs w:val="21"/>
        </w:rPr>
        <w:t xml:space="preserve">Design &amp; </w:t>
      </w:r>
      <w:r w:rsidR="003106C4">
        <w:rPr>
          <w:sz w:val="21"/>
          <w:szCs w:val="21"/>
        </w:rPr>
        <w:t>development of</w:t>
      </w:r>
      <w:r w:rsidRPr="00E808B7">
        <w:rPr>
          <w:sz w:val="21"/>
          <w:szCs w:val="21"/>
        </w:rPr>
        <w:t xml:space="preserve"> common platform frameworks on </w:t>
      </w:r>
      <w:proofErr w:type="spellStart"/>
      <w:r w:rsidRPr="00E808B7">
        <w:rPr>
          <w:sz w:val="21"/>
          <w:szCs w:val="21"/>
        </w:rPr>
        <w:t>NodeJS</w:t>
      </w:r>
      <w:proofErr w:type="spellEnd"/>
      <w:r w:rsidRPr="00E808B7">
        <w:rPr>
          <w:sz w:val="21"/>
          <w:szCs w:val="21"/>
        </w:rPr>
        <w:t>. Ex: - logging, rest client, schedulers, exception handling, encryption frameworks.</w:t>
      </w:r>
    </w:p>
    <w:p w14:paraId="5645544A" w14:textId="77777777" w:rsidR="000E2023" w:rsidRPr="00E808B7" w:rsidRDefault="003106C4" w:rsidP="00F46C77">
      <w:pPr>
        <w:numPr>
          <w:ilvl w:val="0"/>
          <w:numId w:val="16"/>
        </w:numPr>
        <w:rPr>
          <w:sz w:val="21"/>
          <w:szCs w:val="21"/>
        </w:rPr>
      </w:pPr>
      <w:r>
        <w:rPr>
          <w:sz w:val="21"/>
          <w:szCs w:val="21"/>
        </w:rPr>
        <w:t xml:space="preserve">Define &amp; implemented the auto scaling of </w:t>
      </w:r>
      <w:r w:rsidR="000E2023" w:rsidRPr="00E808B7">
        <w:rPr>
          <w:sz w:val="21"/>
          <w:szCs w:val="21"/>
        </w:rPr>
        <w:t>AWS</w:t>
      </w:r>
    </w:p>
    <w:p w14:paraId="3CBF82E2" w14:textId="77777777" w:rsidR="00C67C1A" w:rsidRPr="00E808B7" w:rsidRDefault="003106C4" w:rsidP="00F46C77">
      <w:pPr>
        <w:numPr>
          <w:ilvl w:val="0"/>
          <w:numId w:val="16"/>
        </w:numPr>
        <w:rPr>
          <w:sz w:val="21"/>
          <w:szCs w:val="21"/>
        </w:rPr>
      </w:pPr>
      <w:r>
        <w:rPr>
          <w:sz w:val="21"/>
          <w:szCs w:val="21"/>
        </w:rPr>
        <w:t xml:space="preserve">Derived </w:t>
      </w:r>
      <w:r w:rsidR="00C67C1A" w:rsidRPr="00E808B7">
        <w:rPr>
          <w:sz w:val="21"/>
          <w:szCs w:val="21"/>
        </w:rPr>
        <w:t xml:space="preserve">the porting of Current Production CQ5 and Java project to </w:t>
      </w:r>
      <w:proofErr w:type="spellStart"/>
      <w:r w:rsidR="00C67C1A" w:rsidRPr="00E808B7">
        <w:rPr>
          <w:sz w:val="21"/>
          <w:szCs w:val="21"/>
        </w:rPr>
        <w:t>NodeJS</w:t>
      </w:r>
      <w:proofErr w:type="spellEnd"/>
      <w:r w:rsidR="00C67C1A" w:rsidRPr="00E808B7">
        <w:rPr>
          <w:sz w:val="21"/>
          <w:szCs w:val="21"/>
        </w:rPr>
        <w:t>.</w:t>
      </w:r>
    </w:p>
    <w:p w14:paraId="1A0CF670" w14:textId="77777777" w:rsidR="008C0AD2" w:rsidRPr="00E808B7" w:rsidRDefault="006401ED" w:rsidP="00F46C77">
      <w:pPr>
        <w:numPr>
          <w:ilvl w:val="0"/>
          <w:numId w:val="16"/>
        </w:numPr>
        <w:rPr>
          <w:sz w:val="21"/>
          <w:szCs w:val="21"/>
        </w:rPr>
      </w:pPr>
      <w:r>
        <w:rPr>
          <w:sz w:val="21"/>
          <w:szCs w:val="21"/>
        </w:rPr>
        <w:t>Implementation of</w:t>
      </w:r>
      <w:r w:rsidR="008C0AD2" w:rsidRPr="00E808B7">
        <w:rPr>
          <w:sz w:val="21"/>
          <w:szCs w:val="21"/>
        </w:rPr>
        <w:t xml:space="preserve"> CICD </w:t>
      </w:r>
      <w:r>
        <w:rPr>
          <w:sz w:val="21"/>
          <w:szCs w:val="21"/>
        </w:rPr>
        <w:t xml:space="preserve">process </w:t>
      </w:r>
      <w:r w:rsidR="00790083" w:rsidRPr="00E808B7">
        <w:rPr>
          <w:sz w:val="21"/>
          <w:szCs w:val="21"/>
        </w:rPr>
        <w:t>(</w:t>
      </w:r>
      <w:r w:rsidR="008C0AD2" w:rsidRPr="00E808B7">
        <w:rPr>
          <w:sz w:val="21"/>
          <w:szCs w:val="21"/>
        </w:rPr>
        <w:t>Jira, Stash, bamboo, Jenkins, Artifactory, sonar, selenium, deployment, wiki</w:t>
      </w:r>
      <w:r w:rsidR="000E2023" w:rsidRPr="00E808B7">
        <w:rPr>
          <w:sz w:val="21"/>
          <w:szCs w:val="21"/>
        </w:rPr>
        <w:t xml:space="preserve">, Vagrant, </w:t>
      </w:r>
      <w:r w:rsidR="005557E8" w:rsidRPr="00E808B7">
        <w:rPr>
          <w:sz w:val="21"/>
          <w:szCs w:val="21"/>
        </w:rPr>
        <w:t>Puppet)</w:t>
      </w:r>
    </w:p>
    <w:p w14:paraId="7E56F476" w14:textId="77777777" w:rsidR="00C67C1A" w:rsidRPr="00E808B7" w:rsidRDefault="006401ED" w:rsidP="00F46C77">
      <w:pPr>
        <w:numPr>
          <w:ilvl w:val="0"/>
          <w:numId w:val="16"/>
        </w:numPr>
        <w:rPr>
          <w:sz w:val="21"/>
          <w:szCs w:val="21"/>
        </w:rPr>
      </w:pPr>
      <w:r>
        <w:rPr>
          <w:sz w:val="21"/>
          <w:szCs w:val="21"/>
        </w:rPr>
        <w:t>Defined the process for branching and setup of</w:t>
      </w:r>
      <w:r w:rsidR="00C67C1A" w:rsidRPr="00E808B7">
        <w:rPr>
          <w:sz w:val="21"/>
          <w:szCs w:val="21"/>
        </w:rPr>
        <w:t xml:space="preserve"> Stash </w:t>
      </w:r>
      <w:r w:rsidR="005557E8" w:rsidRPr="00E808B7">
        <w:rPr>
          <w:sz w:val="21"/>
          <w:szCs w:val="21"/>
        </w:rPr>
        <w:t xml:space="preserve">GIT </w:t>
      </w:r>
      <w:r>
        <w:rPr>
          <w:sz w:val="21"/>
          <w:szCs w:val="21"/>
        </w:rPr>
        <w:t>projects.</w:t>
      </w:r>
    </w:p>
    <w:p w14:paraId="68ED4189" w14:textId="77777777" w:rsidR="00D72EA2" w:rsidRPr="00E808B7" w:rsidRDefault="006401ED" w:rsidP="00F46C77">
      <w:pPr>
        <w:numPr>
          <w:ilvl w:val="0"/>
          <w:numId w:val="16"/>
        </w:numPr>
        <w:rPr>
          <w:sz w:val="21"/>
          <w:szCs w:val="21"/>
        </w:rPr>
      </w:pPr>
      <w:r>
        <w:rPr>
          <w:sz w:val="21"/>
          <w:szCs w:val="21"/>
        </w:rPr>
        <w:t>Provided the lead support for</w:t>
      </w:r>
      <w:r w:rsidR="00D72EA2" w:rsidRPr="00E808B7">
        <w:rPr>
          <w:sz w:val="21"/>
          <w:szCs w:val="21"/>
        </w:rPr>
        <w:t xml:space="preserve"> </w:t>
      </w:r>
      <w:proofErr w:type="spellStart"/>
      <w:r w:rsidR="003323E6" w:rsidRPr="00E808B7">
        <w:rPr>
          <w:sz w:val="21"/>
          <w:szCs w:val="21"/>
        </w:rPr>
        <w:t>My</w:t>
      </w:r>
      <w:r w:rsidR="00D72EA2" w:rsidRPr="00E808B7">
        <w:rPr>
          <w:sz w:val="21"/>
          <w:szCs w:val="21"/>
        </w:rPr>
        <w:t>TMO</w:t>
      </w:r>
      <w:proofErr w:type="spellEnd"/>
      <w:r w:rsidR="00D72EA2" w:rsidRPr="00E808B7">
        <w:rPr>
          <w:sz w:val="21"/>
          <w:szCs w:val="21"/>
        </w:rPr>
        <w:t xml:space="preserve"> </w:t>
      </w:r>
      <w:r>
        <w:rPr>
          <w:sz w:val="21"/>
          <w:szCs w:val="21"/>
        </w:rPr>
        <w:t>site</w:t>
      </w:r>
    </w:p>
    <w:p w14:paraId="70F8098C" w14:textId="77777777" w:rsidR="0022792D" w:rsidRPr="00E808B7" w:rsidRDefault="006401ED" w:rsidP="00F46C77">
      <w:pPr>
        <w:numPr>
          <w:ilvl w:val="0"/>
          <w:numId w:val="16"/>
        </w:numPr>
        <w:rPr>
          <w:sz w:val="21"/>
          <w:szCs w:val="21"/>
        </w:rPr>
      </w:pPr>
      <w:r>
        <w:rPr>
          <w:sz w:val="21"/>
          <w:szCs w:val="21"/>
        </w:rPr>
        <w:t>Worked with Customer Care Rep, Business owners, product owners to i</w:t>
      </w:r>
      <w:r w:rsidR="00DA48F4" w:rsidRPr="00E808B7">
        <w:rPr>
          <w:sz w:val="21"/>
          <w:szCs w:val="21"/>
        </w:rPr>
        <w:t>ncreas</w:t>
      </w:r>
      <w:r>
        <w:rPr>
          <w:sz w:val="21"/>
          <w:szCs w:val="21"/>
        </w:rPr>
        <w:t>e</w:t>
      </w:r>
      <w:r w:rsidR="00DA48F4" w:rsidRPr="00E808B7">
        <w:rPr>
          <w:sz w:val="21"/>
          <w:szCs w:val="21"/>
        </w:rPr>
        <w:t xml:space="preserve"> the CSAT </w:t>
      </w:r>
      <w:r w:rsidR="00D72EA2" w:rsidRPr="00E808B7">
        <w:rPr>
          <w:sz w:val="21"/>
          <w:szCs w:val="21"/>
        </w:rPr>
        <w:t>for TMO.</w:t>
      </w:r>
    </w:p>
    <w:p w14:paraId="76932576" w14:textId="77777777" w:rsidR="00DA48F4" w:rsidRPr="00E808B7" w:rsidRDefault="006401ED" w:rsidP="00F46C77">
      <w:pPr>
        <w:numPr>
          <w:ilvl w:val="0"/>
          <w:numId w:val="16"/>
        </w:numPr>
        <w:rPr>
          <w:sz w:val="21"/>
          <w:szCs w:val="21"/>
        </w:rPr>
      </w:pPr>
      <w:r>
        <w:rPr>
          <w:sz w:val="21"/>
          <w:szCs w:val="21"/>
        </w:rPr>
        <w:t>Used</w:t>
      </w:r>
      <w:r w:rsidR="00DA48F4" w:rsidRPr="00E808B7">
        <w:rPr>
          <w:sz w:val="21"/>
          <w:szCs w:val="21"/>
        </w:rPr>
        <w:t xml:space="preserve"> JIRA</w:t>
      </w:r>
      <w:r>
        <w:rPr>
          <w:sz w:val="21"/>
          <w:szCs w:val="21"/>
        </w:rPr>
        <w:t xml:space="preserve"> (IAM, Streamline) &amp;</w:t>
      </w:r>
      <w:r w:rsidR="00543093" w:rsidRPr="00E808B7">
        <w:rPr>
          <w:sz w:val="21"/>
          <w:szCs w:val="21"/>
        </w:rPr>
        <w:t xml:space="preserve"> Rally</w:t>
      </w:r>
      <w:r>
        <w:rPr>
          <w:sz w:val="21"/>
          <w:szCs w:val="21"/>
        </w:rPr>
        <w:t xml:space="preserve"> (TMO ID)</w:t>
      </w:r>
      <w:r w:rsidR="00DA48F4" w:rsidRPr="00E808B7">
        <w:rPr>
          <w:sz w:val="21"/>
          <w:szCs w:val="21"/>
        </w:rPr>
        <w:t xml:space="preserve"> for SCRUM Development</w:t>
      </w:r>
    </w:p>
    <w:p w14:paraId="06110566" w14:textId="77777777" w:rsidR="00DA48F4" w:rsidRPr="00E808B7" w:rsidRDefault="00DA48F4" w:rsidP="00F46C77">
      <w:pPr>
        <w:numPr>
          <w:ilvl w:val="0"/>
          <w:numId w:val="16"/>
        </w:numPr>
        <w:rPr>
          <w:sz w:val="21"/>
          <w:szCs w:val="21"/>
        </w:rPr>
      </w:pPr>
      <w:r w:rsidRPr="00E808B7">
        <w:rPr>
          <w:sz w:val="21"/>
          <w:szCs w:val="21"/>
        </w:rPr>
        <w:t>Coordination with Off Shore Development team</w:t>
      </w:r>
    </w:p>
    <w:p w14:paraId="5608D253" w14:textId="77777777" w:rsidR="00543093" w:rsidRPr="00E808B7" w:rsidRDefault="00543093" w:rsidP="00F46C77">
      <w:pPr>
        <w:numPr>
          <w:ilvl w:val="0"/>
          <w:numId w:val="16"/>
        </w:numPr>
        <w:rPr>
          <w:sz w:val="21"/>
          <w:szCs w:val="21"/>
        </w:rPr>
      </w:pPr>
      <w:r w:rsidRPr="00E808B7">
        <w:rPr>
          <w:sz w:val="21"/>
          <w:szCs w:val="21"/>
        </w:rPr>
        <w:t>Closely work</w:t>
      </w:r>
      <w:r w:rsidR="006401ED">
        <w:rPr>
          <w:sz w:val="21"/>
          <w:szCs w:val="21"/>
        </w:rPr>
        <w:t>ed</w:t>
      </w:r>
      <w:r w:rsidRPr="00E808B7">
        <w:rPr>
          <w:sz w:val="21"/>
          <w:szCs w:val="21"/>
        </w:rPr>
        <w:t xml:space="preserve"> with IAM</w:t>
      </w:r>
      <w:r w:rsidR="006401ED">
        <w:rPr>
          <w:sz w:val="21"/>
          <w:szCs w:val="21"/>
        </w:rPr>
        <w:t xml:space="preserve">, Cloud, </w:t>
      </w:r>
      <w:proofErr w:type="spellStart"/>
      <w:r w:rsidR="006401ED">
        <w:rPr>
          <w:sz w:val="21"/>
          <w:szCs w:val="21"/>
        </w:rPr>
        <w:t>eServices</w:t>
      </w:r>
      <w:proofErr w:type="spellEnd"/>
      <w:r w:rsidR="006401ED">
        <w:rPr>
          <w:sz w:val="21"/>
          <w:szCs w:val="21"/>
        </w:rPr>
        <w:t xml:space="preserve"> teams</w:t>
      </w:r>
      <w:r w:rsidRPr="00E808B7">
        <w:rPr>
          <w:sz w:val="21"/>
          <w:szCs w:val="21"/>
        </w:rPr>
        <w:t xml:space="preserve"> for Production Issues and </w:t>
      </w:r>
      <w:r w:rsidR="006401ED">
        <w:rPr>
          <w:sz w:val="21"/>
          <w:szCs w:val="21"/>
        </w:rPr>
        <w:t>enhance the site.</w:t>
      </w:r>
    </w:p>
    <w:p w14:paraId="2B79A3CE" w14:textId="77777777" w:rsidR="00A818F5" w:rsidRPr="00E808B7" w:rsidRDefault="005A2954" w:rsidP="00F46C77">
      <w:pPr>
        <w:numPr>
          <w:ilvl w:val="0"/>
          <w:numId w:val="16"/>
        </w:numPr>
        <w:rPr>
          <w:sz w:val="21"/>
          <w:szCs w:val="21"/>
        </w:rPr>
      </w:pPr>
      <w:r>
        <w:rPr>
          <w:sz w:val="21"/>
          <w:szCs w:val="21"/>
        </w:rPr>
        <w:t xml:space="preserve">Integrated </w:t>
      </w:r>
      <w:proofErr w:type="spellStart"/>
      <w:r>
        <w:rPr>
          <w:sz w:val="21"/>
          <w:szCs w:val="21"/>
        </w:rPr>
        <w:t>Nok</w:t>
      </w:r>
      <w:proofErr w:type="spellEnd"/>
      <w:r>
        <w:rPr>
          <w:sz w:val="21"/>
          <w:szCs w:val="21"/>
        </w:rPr>
        <w:t xml:space="preserve"> </w:t>
      </w:r>
      <w:proofErr w:type="spellStart"/>
      <w:r>
        <w:rPr>
          <w:sz w:val="21"/>
          <w:szCs w:val="21"/>
        </w:rPr>
        <w:t>Nok</w:t>
      </w:r>
      <w:proofErr w:type="spellEnd"/>
      <w:r>
        <w:rPr>
          <w:sz w:val="21"/>
          <w:szCs w:val="21"/>
        </w:rPr>
        <w:t xml:space="preserve"> Server, </w:t>
      </w:r>
      <w:proofErr w:type="spellStart"/>
      <w:r>
        <w:rPr>
          <w:sz w:val="21"/>
          <w:szCs w:val="21"/>
        </w:rPr>
        <w:t>Gemalto</w:t>
      </w:r>
      <w:proofErr w:type="spellEnd"/>
      <w:r>
        <w:rPr>
          <w:sz w:val="21"/>
          <w:szCs w:val="21"/>
        </w:rPr>
        <w:t xml:space="preserve"> and firebase with TMO App.</w:t>
      </w:r>
    </w:p>
    <w:p w14:paraId="748DCDA8" w14:textId="77777777" w:rsidR="00C00E9F" w:rsidRDefault="00C00E9F" w:rsidP="00F46C77">
      <w:pPr>
        <w:numPr>
          <w:ilvl w:val="0"/>
          <w:numId w:val="16"/>
        </w:numPr>
        <w:rPr>
          <w:sz w:val="21"/>
          <w:szCs w:val="21"/>
        </w:rPr>
      </w:pPr>
      <w:r>
        <w:rPr>
          <w:sz w:val="21"/>
          <w:szCs w:val="21"/>
        </w:rPr>
        <w:t>Derived the integrated the site with App dynamics for monitoring and metrics collection</w:t>
      </w:r>
    </w:p>
    <w:p w14:paraId="7F178C3B" w14:textId="77777777" w:rsidR="00F6397B" w:rsidRPr="00E808B7" w:rsidRDefault="00F6397B" w:rsidP="00F46C77">
      <w:pPr>
        <w:numPr>
          <w:ilvl w:val="0"/>
          <w:numId w:val="16"/>
        </w:numPr>
        <w:rPr>
          <w:sz w:val="21"/>
          <w:szCs w:val="21"/>
        </w:rPr>
      </w:pPr>
      <w:r w:rsidRPr="00E808B7">
        <w:rPr>
          <w:sz w:val="21"/>
          <w:szCs w:val="21"/>
        </w:rPr>
        <w:t xml:space="preserve">Integration with </w:t>
      </w:r>
      <w:proofErr w:type="spellStart"/>
      <w:r w:rsidRPr="00E808B7">
        <w:rPr>
          <w:sz w:val="21"/>
          <w:szCs w:val="21"/>
        </w:rPr>
        <w:t>Splunk</w:t>
      </w:r>
      <w:proofErr w:type="spellEnd"/>
      <w:r w:rsidRPr="00E808B7">
        <w:rPr>
          <w:sz w:val="21"/>
          <w:szCs w:val="21"/>
        </w:rPr>
        <w:t xml:space="preserve"> &amp; Elastic Search. </w:t>
      </w:r>
      <w:r w:rsidR="00A936C4">
        <w:rPr>
          <w:sz w:val="21"/>
          <w:szCs w:val="21"/>
        </w:rPr>
        <w:t xml:space="preserve">Configured </w:t>
      </w:r>
      <w:r w:rsidRPr="00E808B7">
        <w:rPr>
          <w:sz w:val="21"/>
          <w:szCs w:val="21"/>
        </w:rPr>
        <w:t xml:space="preserve">dashboards </w:t>
      </w:r>
      <w:r w:rsidR="00A936C4">
        <w:rPr>
          <w:sz w:val="21"/>
          <w:szCs w:val="21"/>
        </w:rPr>
        <w:t xml:space="preserve">and alerts </w:t>
      </w:r>
      <w:r w:rsidRPr="00E808B7">
        <w:rPr>
          <w:sz w:val="21"/>
          <w:szCs w:val="21"/>
        </w:rPr>
        <w:t xml:space="preserve">in </w:t>
      </w:r>
      <w:proofErr w:type="spellStart"/>
      <w:r w:rsidRPr="00E808B7">
        <w:rPr>
          <w:sz w:val="21"/>
          <w:szCs w:val="21"/>
        </w:rPr>
        <w:t>Splunk</w:t>
      </w:r>
      <w:proofErr w:type="spellEnd"/>
      <w:r w:rsidRPr="00E808B7">
        <w:rPr>
          <w:sz w:val="21"/>
          <w:szCs w:val="21"/>
        </w:rPr>
        <w:t xml:space="preserve"> &amp; </w:t>
      </w:r>
      <w:proofErr w:type="spellStart"/>
      <w:r w:rsidRPr="00E808B7">
        <w:rPr>
          <w:sz w:val="21"/>
          <w:szCs w:val="21"/>
        </w:rPr>
        <w:t>Kinbana</w:t>
      </w:r>
      <w:proofErr w:type="spellEnd"/>
    </w:p>
    <w:p w14:paraId="456BAA58" w14:textId="77777777" w:rsidR="00D75297" w:rsidRPr="00E808B7" w:rsidRDefault="00D75297" w:rsidP="00F46C77">
      <w:pPr>
        <w:pStyle w:val="ColorfulList-Accent11"/>
        <w:spacing w:before="0"/>
        <w:ind w:left="0"/>
        <w:rPr>
          <w:rFonts w:ascii="Times New Roman" w:hAnsi="Times New Roman"/>
          <w:b/>
          <w:color w:val="auto"/>
          <w:sz w:val="21"/>
          <w:szCs w:val="21"/>
        </w:rPr>
      </w:pPr>
      <w:r w:rsidRPr="00E808B7">
        <w:rPr>
          <w:rFonts w:ascii="Times New Roman" w:hAnsi="Times New Roman"/>
          <w:b/>
          <w:bCs/>
          <w:color w:val="auto"/>
          <w:sz w:val="21"/>
          <w:szCs w:val="21"/>
        </w:rPr>
        <w:t>Environment:</w:t>
      </w:r>
      <w:r w:rsidRPr="00E808B7">
        <w:rPr>
          <w:rFonts w:ascii="Times New Roman" w:hAnsi="Times New Roman"/>
          <w:bCs/>
          <w:color w:val="auto"/>
          <w:sz w:val="21"/>
          <w:szCs w:val="21"/>
        </w:rPr>
        <w:t xml:space="preserve"> Java 1.</w:t>
      </w:r>
      <w:r w:rsidR="00794B51" w:rsidRPr="00E808B7">
        <w:rPr>
          <w:rFonts w:ascii="Times New Roman" w:hAnsi="Times New Roman"/>
          <w:bCs/>
          <w:color w:val="auto"/>
          <w:sz w:val="21"/>
          <w:szCs w:val="21"/>
        </w:rPr>
        <w:t>7</w:t>
      </w:r>
      <w:r w:rsidRPr="00E808B7">
        <w:rPr>
          <w:rFonts w:ascii="Times New Roman" w:hAnsi="Times New Roman"/>
          <w:bCs/>
          <w:color w:val="auto"/>
          <w:sz w:val="21"/>
          <w:szCs w:val="21"/>
        </w:rPr>
        <w:t>,</w:t>
      </w:r>
      <w:r w:rsidR="00794B51" w:rsidRPr="00E808B7">
        <w:rPr>
          <w:rFonts w:ascii="Times New Roman" w:hAnsi="Times New Roman"/>
          <w:bCs/>
          <w:color w:val="auto"/>
          <w:sz w:val="21"/>
          <w:szCs w:val="21"/>
        </w:rPr>
        <w:t xml:space="preserve"> Spring framework 4, Spring Batch,</w:t>
      </w:r>
      <w:r w:rsidR="006E46FF" w:rsidRPr="00E808B7">
        <w:rPr>
          <w:rFonts w:ascii="Times New Roman" w:hAnsi="Times New Roman"/>
          <w:bCs/>
          <w:color w:val="auto"/>
          <w:sz w:val="21"/>
          <w:szCs w:val="21"/>
        </w:rPr>
        <w:t xml:space="preserve"> Adobe CQ5.5,</w:t>
      </w:r>
      <w:r w:rsidRPr="00E808B7">
        <w:rPr>
          <w:rFonts w:ascii="Times New Roman" w:hAnsi="Times New Roman"/>
          <w:bCs/>
          <w:color w:val="auto"/>
          <w:sz w:val="21"/>
          <w:szCs w:val="21"/>
        </w:rPr>
        <w:t xml:space="preserve"> </w:t>
      </w:r>
      <w:r w:rsidR="00EB0FF9" w:rsidRPr="00E808B7">
        <w:rPr>
          <w:rFonts w:ascii="Times New Roman" w:hAnsi="Times New Roman"/>
          <w:bCs/>
          <w:color w:val="auto"/>
          <w:sz w:val="21"/>
          <w:szCs w:val="21"/>
        </w:rPr>
        <w:t xml:space="preserve">Express, </w:t>
      </w:r>
      <w:r w:rsidR="006E46FF" w:rsidRPr="00E808B7">
        <w:rPr>
          <w:rFonts w:ascii="Times New Roman" w:hAnsi="Times New Roman"/>
          <w:bCs/>
          <w:color w:val="auto"/>
          <w:sz w:val="21"/>
          <w:szCs w:val="21"/>
        </w:rPr>
        <w:t xml:space="preserve">Angular, </w:t>
      </w:r>
      <w:proofErr w:type="spellStart"/>
      <w:r w:rsidR="006E46FF" w:rsidRPr="00E808B7">
        <w:rPr>
          <w:rFonts w:ascii="Times New Roman" w:hAnsi="Times New Roman"/>
          <w:bCs/>
          <w:color w:val="auto"/>
          <w:sz w:val="21"/>
          <w:szCs w:val="21"/>
        </w:rPr>
        <w:t>NodeJS</w:t>
      </w:r>
      <w:proofErr w:type="spellEnd"/>
      <w:r w:rsidRPr="00E808B7">
        <w:rPr>
          <w:rFonts w:ascii="Times New Roman" w:hAnsi="Times New Roman"/>
          <w:bCs/>
          <w:color w:val="auto"/>
          <w:sz w:val="21"/>
          <w:szCs w:val="21"/>
        </w:rPr>
        <w:t xml:space="preserve">, </w:t>
      </w:r>
      <w:proofErr w:type="spellStart"/>
      <w:r w:rsidR="006E46FF" w:rsidRPr="00E808B7">
        <w:rPr>
          <w:rFonts w:ascii="Times New Roman" w:hAnsi="Times New Roman"/>
          <w:bCs/>
          <w:color w:val="auto"/>
          <w:sz w:val="21"/>
          <w:szCs w:val="21"/>
        </w:rPr>
        <w:t>Git</w:t>
      </w:r>
      <w:proofErr w:type="spellEnd"/>
      <w:r w:rsidR="006E46FF" w:rsidRPr="00E808B7">
        <w:rPr>
          <w:rFonts w:ascii="Times New Roman" w:hAnsi="Times New Roman"/>
          <w:bCs/>
          <w:color w:val="auto"/>
          <w:sz w:val="21"/>
          <w:szCs w:val="21"/>
        </w:rPr>
        <w:t xml:space="preserve">, </w:t>
      </w:r>
      <w:r w:rsidRPr="00E808B7">
        <w:rPr>
          <w:rFonts w:ascii="Times New Roman" w:hAnsi="Times New Roman"/>
          <w:color w:val="auto"/>
          <w:sz w:val="21"/>
          <w:szCs w:val="21"/>
        </w:rPr>
        <w:t>Tomcat</w:t>
      </w:r>
      <w:r w:rsidRPr="00E808B7">
        <w:rPr>
          <w:rFonts w:ascii="Times New Roman" w:hAnsi="Times New Roman"/>
          <w:bCs/>
          <w:color w:val="auto"/>
          <w:sz w:val="21"/>
          <w:szCs w:val="21"/>
        </w:rPr>
        <w:t>,</w:t>
      </w:r>
      <w:r w:rsidR="007A6C0A" w:rsidRPr="00E808B7">
        <w:rPr>
          <w:rFonts w:ascii="Times New Roman" w:hAnsi="Times New Roman"/>
          <w:bCs/>
          <w:color w:val="auto"/>
          <w:sz w:val="21"/>
          <w:szCs w:val="21"/>
        </w:rPr>
        <w:t xml:space="preserve"> Jenkins, AWS</w:t>
      </w:r>
      <w:r w:rsidR="00845628" w:rsidRPr="00E808B7">
        <w:rPr>
          <w:rFonts w:ascii="Times New Roman" w:hAnsi="Times New Roman"/>
          <w:bCs/>
          <w:color w:val="auto"/>
          <w:sz w:val="21"/>
          <w:szCs w:val="21"/>
        </w:rPr>
        <w:t xml:space="preserve">, Spring WS, </w:t>
      </w:r>
      <w:r w:rsidR="001E15D6" w:rsidRPr="00E808B7">
        <w:rPr>
          <w:rFonts w:ascii="Times New Roman" w:hAnsi="Times New Roman"/>
          <w:bCs/>
          <w:color w:val="auto"/>
          <w:sz w:val="21"/>
          <w:szCs w:val="21"/>
        </w:rPr>
        <w:t>Spring Batch</w:t>
      </w:r>
      <w:r w:rsidR="00F87F19" w:rsidRPr="00E808B7">
        <w:rPr>
          <w:rFonts w:ascii="Times New Roman" w:hAnsi="Times New Roman"/>
          <w:bCs/>
          <w:color w:val="auto"/>
          <w:sz w:val="21"/>
          <w:szCs w:val="21"/>
        </w:rPr>
        <w:t>, App Development</w:t>
      </w:r>
      <w:r w:rsidR="004E248D" w:rsidRPr="00E808B7">
        <w:rPr>
          <w:rFonts w:ascii="Times New Roman" w:hAnsi="Times New Roman"/>
          <w:bCs/>
          <w:color w:val="auto"/>
          <w:sz w:val="21"/>
          <w:szCs w:val="21"/>
        </w:rPr>
        <w:t xml:space="preserve">, Log Stash, </w:t>
      </w:r>
      <w:proofErr w:type="spellStart"/>
      <w:r w:rsidR="004E248D" w:rsidRPr="00E808B7">
        <w:rPr>
          <w:rFonts w:ascii="Times New Roman" w:hAnsi="Times New Roman"/>
          <w:bCs/>
          <w:color w:val="auto"/>
          <w:sz w:val="21"/>
          <w:szCs w:val="21"/>
        </w:rPr>
        <w:t>Splunk</w:t>
      </w:r>
      <w:proofErr w:type="spellEnd"/>
      <w:r w:rsidR="004E248D" w:rsidRPr="00E808B7">
        <w:rPr>
          <w:rFonts w:ascii="Times New Roman" w:hAnsi="Times New Roman"/>
          <w:bCs/>
          <w:color w:val="auto"/>
          <w:sz w:val="21"/>
          <w:szCs w:val="21"/>
        </w:rPr>
        <w:t xml:space="preserve">, Elastic Search, </w:t>
      </w:r>
      <w:proofErr w:type="spellStart"/>
      <w:r w:rsidR="004E248D" w:rsidRPr="00E808B7">
        <w:rPr>
          <w:rFonts w:ascii="Times New Roman" w:hAnsi="Times New Roman"/>
          <w:bCs/>
          <w:color w:val="auto"/>
          <w:sz w:val="21"/>
          <w:szCs w:val="21"/>
        </w:rPr>
        <w:t>FileBeat</w:t>
      </w:r>
      <w:proofErr w:type="spellEnd"/>
    </w:p>
    <w:p w14:paraId="4E72D5FF" w14:textId="77777777" w:rsidR="00254FDB" w:rsidRPr="00E808B7" w:rsidRDefault="00254FDB" w:rsidP="00F46C77">
      <w:pPr>
        <w:pStyle w:val="PlainText"/>
        <w:rPr>
          <w:rFonts w:ascii="Times New Roman" w:hAnsi="Times New Roman"/>
          <w:b/>
        </w:rPr>
      </w:pPr>
    </w:p>
    <w:p w14:paraId="26888449" w14:textId="640A01CB" w:rsidR="006C31BB" w:rsidRPr="00E808B7" w:rsidRDefault="00863D69" w:rsidP="00F46C77">
      <w:pPr>
        <w:rPr>
          <w:b/>
          <w:sz w:val="21"/>
          <w:szCs w:val="21"/>
          <w:u w:val="single"/>
        </w:rPr>
      </w:pPr>
      <w:r>
        <w:rPr>
          <w:b/>
          <w:sz w:val="21"/>
          <w:szCs w:val="21"/>
          <w:u w:val="single"/>
        </w:rPr>
        <w:t>Sunera Technologies / EMC</w:t>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t xml:space="preserve">March </w:t>
      </w:r>
      <w:r w:rsidR="005557E8" w:rsidRPr="00E808B7">
        <w:rPr>
          <w:b/>
          <w:sz w:val="21"/>
          <w:szCs w:val="21"/>
          <w:u w:val="single"/>
        </w:rPr>
        <w:t>‘</w:t>
      </w:r>
      <w:r w:rsidR="00F46C77" w:rsidRPr="00E808B7">
        <w:rPr>
          <w:b/>
          <w:sz w:val="21"/>
          <w:szCs w:val="21"/>
          <w:u w:val="single"/>
        </w:rPr>
        <w:t xml:space="preserve">12 - July </w:t>
      </w:r>
      <w:r w:rsidR="005557E8" w:rsidRPr="00E808B7">
        <w:rPr>
          <w:b/>
          <w:sz w:val="21"/>
          <w:szCs w:val="21"/>
          <w:u w:val="single"/>
        </w:rPr>
        <w:t>‘</w:t>
      </w:r>
      <w:r w:rsidR="00F46C77" w:rsidRPr="00E808B7">
        <w:rPr>
          <w:b/>
          <w:sz w:val="21"/>
          <w:szCs w:val="21"/>
          <w:u w:val="single"/>
        </w:rPr>
        <w:t>15</w:t>
      </w:r>
    </w:p>
    <w:p w14:paraId="4DD58773" w14:textId="1845F167" w:rsidR="00863D69" w:rsidRPr="00863D69" w:rsidRDefault="00863D69" w:rsidP="00F46C77">
      <w:pPr>
        <w:rPr>
          <w:b/>
          <w:i/>
          <w:sz w:val="21"/>
          <w:szCs w:val="21"/>
        </w:rPr>
      </w:pPr>
      <w:r>
        <w:rPr>
          <w:b/>
          <w:sz w:val="21"/>
          <w:szCs w:val="21"/>
        </w:rPr>
        <w:t xml:space="preserve">Client: - </w:t>
      </w:r>
      <w:r w:rsidRPr="00863D69">
        <w:rPr>
          <w:b/>
          <w:sz w:val="21"/>
          <w:szCs w:val="21"/>
        </w:rPr>
        <w:t>EMC, Bellevue, WA</w:t>
      </w:r>
    </w:p>
    <w:p w14:paraId="5E47A688" w14:textId="77777777" w:rsidR="006C31BB" w:rsidRPr="00E808B7" w:rsidRDefault="005B7031" w:rsidP="00F46C77">
      <w:pPr>
        <w:rPr>
          <w:b/>
          <w:sz w:val="21"/>
          <w:szCs w:val="21"/>
        </w:rPr>
      </w:pPr>
      <w:r w:rsidRPr="00E808B7">
        <w:rPr>
          <w:b/>
          <w:i/>
          <w:sz w:val="21"/>
          <w:szCs w:val="21"/>
        </w:rPr>
        <w:t>Principal Consultant</w:t>
      </w:r>
      <w:r w:rsidRPr="00E808B7">
        <w:rPr>
          <w:b/>
          <w:sz w:val="21"/>
          <w:szCs w:val="21"/>
        </w:rPr>
        <w:t xml:space="preserve">             </w:t>
      </w:r>
    </w:p>
    <w:p w14:paraId="7DCC8A37" w14:textId="77777777" w:rsidR="00F46C77" w:rsidRPr="00E808B7" w:rsidRDefault="00F46C77" w:rsidP="00F46C77">
      <w:pPr>
        <w:rPr>
          <w:b/>
          <w:sz w:val="21"/>
          <w:szCs w:val="21"/>
        </w:rPr>
      </w:pPr>
      <w:r w:rsidRPr="00E808B7">
        <w:rPr>
          <w:b/>
          <w:sz w:val="21"/>
          <w:szCs w:val="21"/>
        </w:rPr>
        <w:t>Projects: ESI for SAP LVM &amp; REST/API SDK</w:t>
      </w:r>
    </w:p>
    <w:p w14:paraId="2ADF65E1" w14:textId="77777777" w:rsidR="006C31BB" w:rsidRPr="00E808B7" w:rsidRDefault="005B7031" w:rsidP="00F46C77">
      <w:pPr>
        <w:rPr>
          <w:b/>
          <w:sz w:val="21"/>
          <w:szCs w:val="21"/>
        </w:rPr>
      </w:pPr>
      <w:r w:rsidRPr="00E808B7">
        <w:rPr>
          <w:b/>
          <w:sz w:val="21"/>
          <w:szCs w:val="21"/>
        </w:rPr>
        <w:t xml:space="preserve"> </w:t>
      </w:r>
    </w:p>
    <w:p w14:paraId="575432FE" w14:textId="77777777" w:rsidR="00F46C77" w:rsidRPr="00E808B7" w:rsidRDefault="006C31BB" w:rsidP="00F46C77">
      <w:pPr>
        <w:rPr>
          <w:b/>
          <w:sz w:val="21"/>
          <w:szCs w:val="21"/>
          <w:u w:val="single"/>
        </w:rPr>
      </w:pPr>
      <w:r w:rsidRPr="00E808B7">
        <w:rPr>
          <w:b/>
          <w:sz w:val="21"/>
          <w:szCs w:val="21"/>
          <w:u w:val="single"/>
        </w:rPr>
        <w:t>Description:</w:t>
      </w:r>
    </w:p>
    <w:p w14:paraId="54351456" w14:textId="77777777" w:rsidR="006C31BB" w:rsidRPr="00E808B7" w:rsidRDefault="006C31BB" w:rsidP="00F46C77">
      <w:pPr>
        <w:rPr>
          <w:sz w:val="21"/>
          <w:szCs w:val="21"/>
        </w:rPr>
      </w:pPr>
      <w:r w:rsidRPr="00E808B7">
        <w:rPr>
          <w:sz w:val="21"/>
          <w:szCs w:val="21"/>
        </w:rPr>
        <w:t>ESI for SAP LVM provide</w:t>
      </w:r>
      <w:r w:rsidR="008175AA">
        <w:rPr>
          <w:sz w:val="21"/>
          <w:szCs w:val="21"/>
        </w:rPr>
        <w:t>s</w:t>
      </w:r>
      <w:r w:rsidRPr="00E808B7">
        <w:rPr>
          <w:sz w:val="21"/>
          <w:szCs w:val="21"/>
        </w:rPr>
        <w:t xml:space="preserve"> a plugin to SAP LVM</w:t>
      </w:r>
      <w:r w:rsidR="003F495F">
        <w:rPr>
          <w:sz w:val="21"/>
          <w:szCs w:val="21"/>
        </w:rPr>
        <w:t xml:space="preserve"> to support the storage operations for LVM</w:t>
      </w:r>
      <w:r w:rsidRPr="00E808B7">
        <w:rPr>
          <w:sz w:val="21"/>
          <w:szCs w:val="21"/>
        </w:rPr>
        <w:t xml:space="preserve">. Initial Phase of development </w:t>
      </w:r>
      <w:r w:rsidR="003F495F">
        <w:rPr>
          <w:sz w:val="21"/>
          <w:szCs w:val="21"/>
        </w:rPr>
        <w:t xml:space="preserve">was to </w:t>
      </w:r>
      <w:r w:rsidRPr="00E808B7">
        <w:rPr>
          <w:sz w:val="21"/>
          <w:szCs w:val="21"/>
        </w:rPr>
        <w:t>integrat</w:t>
      </w:r>
      <w:r w:rsidR="003F495F">
        <w:rPr>
          <w:sz w:val="21"/>
          <w:szCs w:val="21"/>
        </w:rPr>
        <w:t>e</w:t>
      </w:r>
      <w:r w:rsidRPr="00E808B7">
        <w:rPr>
          <w:sz w:val="21"/>
          <w:szCs w:val="21"/>
        </w:rPr>
        <w:t xml:space="preserve"> </w:t>
      </w:r>
      <w:proofErr w:type="spellStart"/>
      <w:r w:rsidRPr="00E808B7">
        <w:rPr>
          <w:sz w:val="21"/>
          <w:szCs w:val="21"/>
        </w:rPr>
        <w:t>Celerra</w:t>
      </w:r>
      <w:proofErr w:type="spellEnd"/>
      <w:r w:rsidRPr="00E808B7">
        <w:rPr>
          <w:sz w:val="21"/>
          <w:szCs w:val="21"/>
        </w:rPr>
        <w:t xml:space="preserve"> Storage System. </w:t>
      </w:r>
      <w:r w:rsidR="003F495F">
        <w:rPr>
          <w:sz w:val="21"/>
          <w:szCs w:val="21"/>
        </w:rPr>
        <w:t xml:space="preserve">Implemented the </w:t>
      </w:r>
      <w:proofErr w:type="spellStart"/>
      <w:r w:rsidRPr="00E808B7">
        <w:rPr>
          <w:sz w:val="21"/>
          <w:szCs w:val="21"/>
        </w:rPr>
        <w:t>Celerra</w:t>
      </w:r>
      <w:proofErr w:type="spellEnd"/>
      <w:r w:rsidRPr="00E808B7">
        <w:rPr>
          <w:sz w:val="21"/>
          <w:szCs w:val="21"/>
        </w:rPr>
        <w:t xml:space="preserve"> Access Library that handles all the communication between the </w:t>
      </w:r>
      <w:r w:rsidR="00807824">
        <w:rPr>
          <w:sz w:val="21"/>
          <w:szCs w:val="21"/>
        </w:rPr>
        <w:t xml:space="preserve">LVM </w:t>
      </w:r>
      <w:r w:rsidRPr="00E808B7">
        <w:rPr>
          <w:sz w:val="21"/>
          <w:szCs w:val="21"/>
        </w:rPr>
        <w:t xml:space="preserve">plug-in and </w:t>
      </w:r>
      <w:proofErr w:type="spellStart"/>
      <w:r w:rsidRPr="00E808B7">
        <w:rPr>
          <w:sz w:val="21"/>
          <w:szCs w:val="21"/>
        </w:rPr>
        <w:t>Celerra</w:t>
      </w:r>
      <w:proofErr w:type="spellEnd"/>
      <w:r w:rsidR="00807824">
        <w:rPr>
          <w:sz w:val="21"/>
          <w:szCs w:val="21"/>
        </w:rPr>
        <w:t xml:space="preserve"> storage system</w:t>
      </w:r>
      <w:r w:rsidRPr="00E808B7">
        <w:rPr>
          <w:sz w:val="21"/>
          <w:szCs w:val="21"/>
        </w:rPr>
        <w:t xml:space="preserve">. </w:t>
      </w:r>
      <w:r w:rsidR="00807824">
        <w:rPr>
          <w:sz w:val="21"/>
          <w:szCs w:val="21"/>
        </w:rPr>
        <w:t xml:space="preserve">The </w:t>
      </w:r>
      <w:r w:rsidR="00CF5E3B">
        <w:rPr>
          <w:sz w:val="21"/>
          <w:szCs w:val="21"/>
        </w:rPr>
        <w:t>functionalities</w:t>
      </w:r>
      <w:r w:rsidR="00807824">
        <w:rPr>
          <w:sz w:val="21"/>
          <w:szCs w:val="21"/>
        </w:rPr>
        <w:t xml:space="preserve"> implemented as part of </w:t>
      </w:r>
      <w:r w:rsidRPr="00E808B7">
        <w:rPr>
          <w:sz w:val="21"/>
          <w:szCs w:val="21"/>
        </w:rPr>
        <w:t xml:space="preserve">LVM Plugin </w:t>
      </w:r>
      <w:r w:rsidR="00807824">
        <w:rPr>
          <w:sz w:val="21"/>
          <w:szCs w:val="21"/>
        </w:rPr>
        <w:t>are</w:t>
      </w:r>
      <w:r w:rsidRPr="00E808B7">
        <w:rPr>
          <w:sz w:val="21"/>
          <w:szCs w:val="21"/>
        </w:rPr>
        <w:t xml:space="preserve"> discover </w:t>
      </w:r>
      <w:r w:rsidR="00807824">
        <w:rPr>
          <w:sz w:val="21"/>
          <w:szCs w:val="21"/>
        </w:rPr>
        <w:t xml:space="preserve">of </w:t>
      </w:r>
      <w:r w:rsidRPr="00E808B7">
        <w:rPr>
          <w:sz w:val="21"/>
          <w:szCs w:val="21"/>
        </w:rPr>
        <w:t>file system</w:t>
      </w:r>
      <w:r w:rsidR="00CF5E3B">
        <w:rPr>
          <w:sz w:val="21"/>
          <w:szCs w:val="21"/>
        </w:rPr>
        <w:t>s</w:t>
      </w:r>
      <w:r w:rsidRPr="00E808B7">
        <w:rPr>
          <w:sz w:val="21"/>
          <w:szCs w:val="21"/>
        </w:rPr>
        <w:t>, create read &amp; write checkpoints, delete &amp; refresh operations on checkpoint and export the NFS.</w:t>
      </w:r>
    </w:p>
    <w:p w14:paraId="135A0DD2" w14:textId="77777777" w:rsidR="006C31BB" w:rsidRDefault="00273A20" w:rsidP="00F46C77">
      <w:pPr>
        <w:pStyle w:val="NormalWeb"/>
        <w:spacing w:before="0" w:beforeAutospacing="0" w:after="0" w:afterAutospacing="0"/>
        <w:rPr>
          <w:sz w:val="21"/>
          <w:szCs w:val="21"/>
          <w:lang w:eastAsia="ar-SA"/>
        </w:rPr>
      </w:pPr>
      <w:r w:rsidRPr="00E808B7">
        <w:rPr>
          <w:sz w:val="21"/>
          <w:szCs w:val="21"/>
          <w:lang w:eastAsia="ar-SA"/>
        </w:rPr>
        <w:t>ESI SDK API, ESI REST SDK provide</w:t>
      </w:r>
      <w:r w:rsidR="00CF5E3B">
        <w:rPr>
          <w:sz w:val="21"/>
          <w:szCs w:val="21"/>
          <w:lang w:eastAsia="ar-SA"/>
        </w:rPr>
        <w:t>s</w:t>
      </w:r>
      <w:r w:rsidRPr="00E808B7">
        <w:rPr>
          <w:sz w:val="21"/>
          <w:szCs w:val="21"/>
          <w:lang w:eastAsia="ar-SA"/>
        </w:rPr>
        <w:t xml:space="preserve"> the solution </w:t>
      </w:r>
      <w:r w:rsidR="00CF5E3B">
        <w:rPr>
          <w:sz w:val="21"/>
          <w:szCs w:val="21"/>
          <w:lang w:eastAsia="ar-SA"/>
        </w:rPr>
        <w:t>for performing the</w:t>
      </w:r>
      <w:r w:rsidRPr="00E808B7">
        <w:rPr>
          <w:sz w:val="21"/>
          <w:szCs w:val="21"/>
          <w:lang w:eastAsia="ar-SA"/>
        </w:rPr>
        <w:t xml:space="preserve"> provisioning, backup and </w:t>
      </w:r>
      <w:r w:rsidR="00CF5E3B">
        <w:rPr>
          <w:sz w:val="21"/>
          <w:szCs w:val="21"/>
          <w:lang w:eastAsia="ar-SA"/>
        </w:rPr>
        <w:t>deletion</w:t>
      </w:r>
      <w:r w:rsidRPr="00E808B7">
        <w:rPr>
          <w:sz w:val="21"/>
          <w:szCs w:val="21"/>
          <w:lang w:eastAsia="ar-SA"/>
        </w:rPr>
        <w:t xml:space="preserve"> of storage </w:t>
      </w:r>
      <w:r w:rsidR="00CF5E3B">
        <w:rPr>
          <w:sz w:val="21"/>
          <w:szCs w:val="21"/>
          <w:lang w:eastAsia="ar-SA"/>
        </w:rPr>
        <w:t>pools and volumes</w:t>
      </w:r>
      <w:r w:rsidRPr="00E808B7">
        <w:rPr>
          <w:sz w:val="21"/>
          <w:szCs w:val="21"/>
          <w:lang w:eastAsia="ar-SA"/>
        </w:rPr>
        <w:t>. SDK provides a layer over top</w:t>
      </w:r>
      <w:r w:rsidR="00CF5E3B">
        <w:rPr>
          <w:sz w:val="21"/>
          <w:szCs w:val="21"/>
          <w:lang w:eastAsia="ar-SA"/>
        </w:rPr>
        <w:t xml:space="preserve"> of</w:t>
      </w:r>
      <w:r w:rsidRPr="00E808B7">
        <w:rPr>
          <w:sz w:val="21"/>
          <w:szCs w:val="21"/>
          <w:lang w:eastAsia="ar-SA"/>
        </w:rPr>
        <w:t xml:space="preserve"> </w:t>
      </w:r>
      <w:r w:rsidR="00CF5E3B">
        <w:rPr>
          <w:sz w:val="21"/>
          <w:szCs w:val="21"/>
          <w:lang w:eastAsia="ar-SA"/>
        </w:rPr>
        <w:t xml:space="preserve">different storage systems (VMAX3, VNX &amp; </w:t>
      </w:r>
      <w:proofErr w:type="spellStart"/>
      <w:r w:rsidR="00CF5E3B">
        <w:rPr>
          <w:sz w:val="21"/>
          <w:szCs w:val="21"/>
          <w:lang w:eastAsia="ar-SA"/>
        </w:rPr>
        <w:t>XtremIO</w:t>
      </w:r>
      <w:proofErr w:type="spellEnd"/>
      <w:r w:rsidR="00CF5E3B">
        <w:rPr>
          <w:sz w:val="21"/>
          <w:szCs w:val="21"/>
          <w:lang w:eastAsia="ar-SA"/>
        </w:rPr>
        <w:t>).</w:t>
      </w:r>
    </w:p>
    <w:p w14:paraId="00D0FE52" w14:textId="77777777" w:rsidR="00056801" w:rsidRPr="00E808B7" w:rsidRDefault="00056801" w:rsidP="00F46C77">
      <w:pPr>
        <w:pStyle w:val="NormalWeb"/>
        <w:spacing w:before="0" w:beforeAutospacing="0" w:after="0" w:afterAutospacing="0"/>
        <w:rPr>
          <w:sz w:val="21"/>
          <w:szCs w:val="21"/>
        </w:rPr>
      </w:pPr>
    </w:p>
    <w:p w14:paraId="6CB938C6" w14:textId="77777777" w:rsidR="006C31BB" w:rsidRPr="00E808B7" w:rsidRDefault="006C31BB" w:rsidP="00F46C77">
      <w:pPr>
        <w:rPr>
          <w:b/>
          <w:bCs/>
          <w:sz w:val="21"/>
          <w:szCs w:val="21"/>
        </w:rPr>
      </w:pPr>
      <w:r w:rsidRPr="00E808B7">
        <w:rPr>
          <w:b/>
          <w:sz w:val="21"/>
          <w:szCs w:val="21"/>
          <w:u w:val="single"/>
        </w:rPr>
        <w:t>Roles/Responsibilities:</w:t>
      </w:r>
    </w:p>
    <w:p w14:paraId="18C3EB7C" w14:textId="41B13596" w:rsidR="00A244DF" w:rsidRPr="00E808B7" w:rsidRDefault="00952EB3" w:rsidP="00F46C77">
      <w:pPr>
        <w:numPr>
          <w:ilvl w:val="0"/>
          <w:numId w:val="17"/>
        </w:numPr>
        <w:rPr>
          <w:sz w:val="21"/>
          <w:szCs w:val="21"/>
        </w:rPr>
      </w:pPr>
      <w:r>
        <w:rPr>
          <w:sz w:val="21"/>
          <w:szCs w:val="21"/>
        </w:rPr>
        <w:t>Converted</w:t>
      </w:r>
      <w:r w:rsidRPr="00E808B7">
        <w:rPr>
          <w:sz w:val="21"/>
          <w:szCs w:val="21"/>
        </w:rPr>
        <w:t xml:space="preserve"> </w:t>
      </w:r>
      <w:r>
        <w:rPr>
          <w:sz w:val="21"/>
          <w:szCs w:val="21"/>
        </w:rPr>
        <w:t>partner</w:t>
      </w:r>
      <w:r w:rsidR="00A244DF" w:rsidRPr="00E808B7">
        <w:rPr>
          <w:sz w:val="21"/>
          <w:szCs w:val="21"/>
        </w:rPr>
        <w:t xml:space="preserve"> ideas or inputs </w:t>
      </w:r>
      <w:r w:rsidR="008C0DBD">
        <w:rPr>
          <w:sz w:val="21"/>
          <w:szCs w:val="21"/>
        </w:rPr>
        <w:t>into r</w:t>
      </w:r>
      <w:r w:rsidR="00A244DF" w:rsidRPr="00E808B7">
        <w:rPr>
          <w:sz w:val="21"/>
          <w:szCs w:val="21"/>
        </w:rPr>
        <w:t>equirements and ma</w:t>
      </w:r>
      <w:r w:rsidR="008C0DBD">
        <w:rPr>
          <w:sz w:val="21"/>
          <w:szCs w:val="21"/>
        </w:rPr>
        <w:t>de</w:t>
      </w:r>
      <w:r w:rsidR="00A244DF" w:rsidRPr="00E808B7">
        <w:rPr>
          <w:sz w:val="21"/>
          <w:szCs w:val="21"/>
        </w:rPr>
        <w:t xml:space="preserve"> sure th</w:t>
      </w:r>
      <w:r w:rsidR="008C0DBD">
        <w:rPr>
          <w:sz w:val="21"/>
          <w:szCs w:val="21"/>
        </w:rPr>
        <w:t>ere are delivered and</w:t>
      </w:r>
      <w:r w:rsidR="00A244DF" w:rsidRPr="00E808B7">
        <w:rPr>
          <w:sz w:val="21"/>
          <w:szCs w:val="21"/>
        </w:rPr>
        <w:t xml:space="preserve"> alliance with EMC Storage System</w:t>
      </w:r>
    </w:p>
    <w:p w14:paraId="2F2DB41D" w14:textId="77777777" w:rsidR="00A244DF" w:rsidRPr="00E808B7" w:rsidRDefault="008C0DBD" w:rsidP="00F46C77">
      <w:pPr>
        <w:numPr>
          <w:ilvl w:val="0"/>
          <w:numId w:val="17"/>
        </w:numPr>
        <w:rPr>
          <w:sz w:val="21"/>
          <w:szCs w:val="21"/>
        </w:rPr>
      </w:pPr>
      <w:r>
        <w:rPr>
          <w:sz w:val="21"/>
          <w:szCs w:val="21"/>
        </w:rPr>
        <w:t>Worked with PTM Group to deliver the products according to their need</w:t>
      </w:r>
      <w:r w:rsidR="00A244DF" w:rsidRPr="00E808B7">
        <w:rPr>
          <w:sz w:val="21"/>
          <w:szCs w:val="21"/>
        </w:rPr>
        <w:t>s</w:t>
      </w:r>
    </w:p>
    <w:p w14:paraId="07637BA1" w14:textId="77777777" w:rsidR="00A244DF" w:rsidRPr="00E808B7" w:rsidRDefault="008C0DBD" w:rsidP="00F46C77">
      <w:pPr>
        <w:numPr>
          <w:ilvl w:val="0"/>
          <w:numId w:val="17"/>
        </w:numPr>
        <w:rPr>
          <w:sz w:val="21"/>
          <w:szCs w:val="21"/>
        </w:rPr>
      </w:pPr>
      <w:r>
        <w:rPr>
          <w:sz w:val="21"/>
          <w:szCs w:val="21"/>
        </w:rPr>
        <w:t xml:space="preserve">Developed </w:t>
      </w:r>
      <w:r w:rsidR="00A244DF" w:rsidRPr="00E808B7">
        <w:rPr>
          <w:sz w:val="21"/>
          <w:szCs w:val="21"/>
        </w:rPr>
        <w:t>REST API’s based on HATEOAS Principle</w:t>
      </w:r>
    </w:p>
    <w:p w14:paraId="0E8A80B8" w14:textId="77777777" w:rsidR="00A244DF" w:rsidRPr="00E808B7" w:rsidRDefault="008C0DBD" w:rsidP="00F46C77">
      <w:pPr>
        <w:numPr>
          <w:ilvl w:val="0"/>
          <w:numId w:val="17"/>
        </w:numPr>
        <w:rPr>
          <w:sz w:val="21"/>
          <w:szCs w:val="21"/>
        </w:rPr>
      </w:pPr>
      <w:r>
        <w:rPr>
          <w:sz w:val="21"/>
          <w:szCs w:val="21"/>
        </w:rPr>
        <w:t>Consumed different s</w:t>
      </w:r>
      <w:r w:rsidR="00A244DF" w:rsidRPr="00E808B7">
        <w:rPr>
          <w:sz w:val="21"/>
          <w:szCs w:val="21"/>
        </w:rPr>
        <w:t xml:space="preserve">torage </w:t>
      </w:r>
      <w:r w:rsidR="00CF1D20" w:rsidRPr="00E808B7">
        <w:rPr>
          <w:sz w:val="21"/>
          <w:szCs w:val="21"/>
        </w:rPr>
        <w:t>system using</w:t>
      </w:r>
      <w:r w:rsidR="00A244DF" w:rsidRPr="00E808B7">
        <w:rPr>
          <w:sz w:val="21"/>
          <w:szCs w:val="21"/>
        </w:rPr>
        <w:t xml:space="preserve"> REST</w:t>
      </w:r>
      <w:r>
        <w:rPr>
          <w:sz w:val="21"/>
          <w:szCs w:val="21"/>
        </w:rPr>
        <w:t>, CLI</w:t>
      </w:r>
      <w:r w:rsidR="00A244DF" w:rsidRPr="00E808B7">
        <w:rPr>
          <w:sz w:val="21"/>
          <w:szCs w:val="21"/>
        </w:rPr>
        <w:t xml:space="preserve"> </w:t>
      </w:r>
      <w:r>
        <w:rPr>
          <w:sz w:val="21"/>
          <w:szCs w:val="21"/>
        </w:rPr>
        <w:t xml:space="preserve">and </w:t>
      </w:r>
      <w:r w:rsidR="00A244DF" w:rsidRPr="00E808B7">
        <w:rPr>
          <w:sz w:val="21"/>
          <w:szCs w:val="21"/>
        </w:rPr>
        <w:t>SMI-S</w:t>
      </w:r>
    </w:p>
    <w:p w14:paraId="7278D348" w14:textId="77777777" w:rsidR="006C63EE" w:rsidRPr="00E808B7" w:rsidRDefault="006C63EE" w:rsidP="00F46C77">
      <w:pPr>
        <w:numPr>
          <w:ilvl w:val="0"/>
          <w:numId w:val="17"/>
        </w:numPr>
        <w:rPr>
          <w:sz w:val="21"/>
          <w:szCs w:val="21"/>
        </w:rPr>
      </w:pPr>
      <w:r w:rsidRPr="00E808B7">
        <w:rPr>
          <w:sz w:val="21"/>
          <w:szCs w:val="21"/>
        </w:rPr>
        <w:t>Follow</w:t>
      </w:r>
      <w:r w:rsidR="00C83511">
        <w:rPr>
          <w:sz w:val="21"/>
          <w:szCs w:val="21"/>
        </w:rPr>
        <w:t xml:space="preserve">ed </w:t>
      </w:r>
      <w:r w:rsidRPr="00E808B7">
        <w:rPr>
          <w:sz w:val="21"/>
          <w:szCs w:val="21"/>
        </w:rPr>
        <w:t xml:space="preserve">SMI-S specifications </w:t>
      </w:r>
      <w:r w:rsidR="00C83511">
        <w:rPr>
          <w:sz w:val="21"/>
          <w:szCs w:val="21"/>
        </w:rPr>
        <w:t>during the development of the products</w:t>
      </w:r>
    </w:p>
    <w:p w14:paraId="204E5317" w14:textId="77777777" w:rsidR="00A244DF" w:rsidRPr="00E808B7" w:rsidRDefault="00C83511" w:rsidP="00F46C77">
      <w:pPr>
        <w:numPr>
          <w:ilvl w:val="0"/>
          <w:numId w:val="17"/>
        </w:numPr>
        <w:rPr>
          <w:sz w:val="21"/>
          <w:szCs w:val="21"/>
        </w:rPr>
      </w:pPr>
      <w:r>
        <w:rPr>
          <w:sz w:val="21"/>
          <w:szCs w:val="21"/>
        </w:rPr>
        <w:t>Orchestration</w:t>
      </w:r>
      <w:r w:rsidR="006B0C92">
        <w:rPr>
          <w:sz w:val="21"/>
          <w:szCs w:val="21"/>
        </w:rPr>
        <w:t xml:space="preserve"> and development</w:t>
      </w:r>
      <w:r>
        <w:rPr>
          <w:sz w:val="21"/>
          <w:szCs w:val="21"/>
        </w:rPr>
        <w:t xml:space="preserve"> of workflows using the REST</w:t>
      </w:r>
    </w:p>
    <w:p w14:paraId="77D65C6A" w14:textId="77777777" w:rsidR="00A244DF" w:rsidRPr="00E808B7" w:rsidRDefault="00B57F6B" w:rsidP="00F46C77">
      <w:pPr>
        <w:numPr>
          <w:ilvl w:val="0"/>
          <w:numId w:val="17"/>
        </w:numPr>
        <w:rPr>
          <w:sz w:val="21"/>
          <w:szCs w:val="21"/>
        </w:rPr>
      </w:pPr>
      <w:r>
        <w:rPr>
          <w:sz w:val="21"/>
          <w:szCs w:val="21"/>
        </w:rPr>
        <w:t xml:space="preserve">Developed common </w:t>
      </w:r>
      <w:r w:rsidR="00A244DF" w:rsidRPr="00E808B7">
        <w:rPr>
          <w:sz w:val="21"/>
          <w:szCs w:val="21"/>
        </w:rPr>
        <w:t>AP</w:t>
      </w:r>
      <w:r>
        <w:rPr>
          <w:sz w:val="21"/>
          <w:szCs w:val="21"/>
        </w:rPr>
        <w:t>I’s which communicates to different</w:t>
      </w:r>
      <w:r w:rsidR="00A244DF" w:rsidRPr="00E808B7">
        <w:rPr>
          <w:sz w:val="21"/>
          <w:szCs w:val="21"/>
        </w:rPr>
        <w:t xml:space="preserve"> </w:t>
      </w:r>
      <w:r>
        <w:rPr>
          <w:sz w:val="21"/>
          <w:szCs w:val="21"/>
        </w:rPr>
        <w:t>s</w:t>
      </w:r>
      <w:r w:rsidR="00A244DF" w:rsidRPr="00E808B7">
        <w:rPr>
          <w:sz w:val="21"/>
          <w:szCs w:val="21"/>
        </w:rPr>
        <w:t xml:space="preserve">torage </w:t>
      </w:r>
      <w:r>
        <w:rPr>
          <w:sz w:val="21"/>
          <w:szCs w:val="21"/>
        </w:rPr>
        <w:t>s</w:t>
      </w:r>
      <w:r w:rsidR="00A244DF" w:rsidRPr="00E808B7">
        <w:rPr>
          <w:sz w:val="21"/>
          <w:szCs w:val="21"/>
        </w:rPr>
        <w:t>ystems</w:t>
      </w:r>
    </w:p>
    <w:p w14:paraId="75A43E26" w14:textId="77777777" w:rsidR="00A244DF" w:rsidRPr="00E808B7" w:rsidRDefault="00451F23" w:rsidP="00F46C77">
      <w:pPr>
        <w:numPr>
          <w:ilvl w:val="0"/>
          <w:numId w:val="17"/>
        </w:numPr>
        <w:rPr>
          <w:sz w:val="21"/>
          <w:szCs w:val="21"/>
        </w:rPr>
      </w:pPr>
      <w:r>
        <w:rPr>
          <w:sz w:val="21"/>
          <w:szCs w:val="21"/>
        </w:rPr>
        <w:t xml:space="preserve">Developed CLI SDK using </w:t>
      </w:r>
      <w:r w:rsidR="00A50E04">
        <w:rPr>
          <w:sz w:val="21"/>
          <w:szCs w:val="21"/>
        </w:rPr>
        <w:t xml:space="preserve">SSH </w:t>
      </w:r>
      <w:r>
        <w:rPr>
          <w:sz w:val="21"/>
          <w:szCs w:val="21"/>
        </w:rPr>
        <w:t>to connecting with VNX storage system</w:t>
      </w:r>
    </w:p>
    <w:p w14:paraId="38F12A85" w14:textId="3EBB255C" w:rsidR="008202D6" w:rsidRPr="00E808B7" w:rsidRDefault="00451F23" w:rsidP="00F46C77">
      <w:pPr>
        <w:numPr>
          <w:ilvl w:val="0"/>
          <w:numId w:val="17"/>
        </w:numPr>
        <w:rPr>
          <w:sz w:val="21"/>
          <w:szCs w:val="21"/>
        </w:rPr>
      </w:pPr>
      <w:r>
        <w:rPr>
          <w:sz w:val="21"/>
          <w:szCs w:val="21"/>
        </w:rPr>
        <w:t>Integrated</w:t>
      </w:r>
      <w:r w:rsidR="008202D6" w:rsidRPr="00E808B7">
        <w:rPr>
          <w:sz w:val="21"/>
          <w:szCs w:val="21"/>
        </w:rPr>
        <w:t xml:space="preserve"> </w:t>
      </w:r>
      <w:proofErr w:type="spellStart"/>
      <w:r w:rsidR="008202D6" w:rsidRPr="00E808B7">
        <w:rPr>
          <w:sz w:val="21"/>
          <w:szCs w:val="21"/>
        </w:rPr>
        <w:t>Celerra</w:t>
      </w:r>
      <w:proofErr w:type="spellEnd"/>
      <w:r w:rsidR="008202D6" w:rsidRPr="00E808B7">
        <w:rPr>
          <w:sz w:val="21"/>
          <w:szCs w:val="21"/>
        </w:rPr>
        <w:t xml:space="preserve"> XML API’s &amp; </w:t>
      </w:r>
      <w:proofErr w:type="spellStart"/>
      <w:r w:rsidR="008202D6" w:rsidRPr="00E808B7">
        <w:rPr>
          <w:sz w:val="21"/>
          <w:szCs w:val="21"/>
        </w:rPr>
        <w:t>Celerra</w:t>
      </w:r>
      <w:proofErr w:type="spellEnd"/>
      <w:r w:rsidR="008202D6" w:rsidRPr="00E808B7">
        <w:rPr>
          <w:sz w:val="21"/>
          <w:szCs w:val="21"/>
        </w:rPr>
        <w:t xml:space="preserve"> </w:t>
      </w:r>
      <w:r w:rsidR="00952EB3" w:rsidRPr="00E808B7">
        <w:rPr>
          <w:sz w:val="21"/>
          <w:szCs w:val="21"/>
        </w:rPr>
        <w:t xml:space="preserve">CLI </w:t>
      </w:r>
      <w:r w:rsidR="00952EB3">
        <w:rPr>
          <w:sz w:val="21"/>
          <w:szCs w:val="21"/>
        </w:rPr>
        <w:t>commands</w:t>
      </w:r>
      <w:r>
        <w:rPr>
          <w:sz w:val="21"/>
          <w:szCs w:val="21"/>
        </w:rPr>
        <w:t xml:space="preserve"> to implement API’s</w:t>
      </w:r>
    </w:p>
    <w:p w14:paraId="16F90DC1" w14:textId="77777777" w:rsidR="008A6706" w:rsidRDefault="00864FAE" w:rsidP="00F46C77">
      <w:pPr>
        <w:numPr>
          <w:ilvl w:val="0"/>
          <w:numId w:val="17"/>
        </w:numPr>
        <w:rPr>
          <w:sz w:val="21"/>
          <w:szCs w:val="21"/>
        </w:rPr>
      </w:pPr>
      <w:r>
        <w:rPr>
          <w:sz w:val="21"/>
          <w:szCs w:val="21"/>
        </w:rPr>
        <w:t>Converted</w:t>
      </w:r>
      <w:r w:rsidR="008A6706" w:rsidRPr="00E808B7">
        <w:rPr>
          <w:sz w:val="21"/>
          <w:szCs w:val="21"/>
        </w:rPr>
        <w:t xml:space="preserve"> Java API to C# A</w:t>
      </w:r>
      <w:r w:rsidR="00765BCF">
        <w:rPr>
          <w:sz w:val="21"/>
          <w:szCs w:val="21"/>
        </w:rPr>
        <w:t>PI (using tool and fixing bugs)</w:t>
      </w:r>
    </w:p>
    <w:p w14:paraId="6B916BFE" w14:textId="77777777" w:rsidR="00765BCF" w:rsidRPr="00E808B7" w:rsidRDefault="00765BCF" w:rsidP="00F46C77">
      <w:pPr>
        <w:numPr>
          <w:ilvl w:val="0"/>
          <w:numId w:val="17"/>
        </w:numPr>
        <w:rPr>
          <w:sz w:val="21"/>
          <w:szCs w:val="21"/>
        </w:rPr>
      </w:pPr>
      <w:r>
        <w:rPr>
          <w:sz w:val="21"/>
          <w:szCs w:val="21"/>
        </w:rPr>
        <w:t>Installed and configured the Hudson for building the products</w:t>
      </w:r>
    </w:p>
    <w:p w14:paraId="44E8E908" w14:textId="77777777" w:rsidR="00A244DF" w:rsidRPr="00E808B7" w:rsidRDefault="00765BCF" w:rsidP="00F46C77">
      <w:pPr>
        <w:numPr>
          <w:ilvl w:val="0"/>
          <w:numId w:val="17"/>
        </w:numPr>
        <w:rPr>
          <w:sz w:val="21"/>
          <w:szCs w:val="21"/>
        </w:rPr>
      </w:pPr>
      <w:r>
        <w:rPr>
          <w:sz w:val="21"/>
          <w:szCs w:val="21"/>
        </w:rPr>
        <w:t>Developed the scripts in vagrant to setup the development environment faster</w:t>
      </w:r>
    </w:p>
    <w:p w14:paraId="3640B831" w14:textId="77777777" w:rsidR="008202D6" w:rsidRPr="00E808B7" w:rsidRDefault="00765BCF" w:rsidP="00F46C77">
      <w:pPr>
        <w:numPr>
          <w:ilvl w:val="0"/>
          <w:numId w:val="17"/>
        </w:numPr>
        <w:rPr>
          <w:sz w:val="21"/>
          <w:szCs w:val="21"/>
        </w:rPr>
      </w:pPr>
      <w:r>
        <w:rPr>
          <w:sz w:val="21"/>
          <w:szCs w:val="21"/>
        </w:rPr>
        <w:t>Done setup of</w:t>
      </w:r>
      <w:r w:rsidR="008202D6" w:rsidRPr="00E808B7">
        <w:rPr>
          <w:sz w:val="21"/>
          <w:szCs w:val="21"/>
        </w:rPr>
        <w:t xml:space="preserve"> CICD </w:t>
      </w:r>
      <w:r w:rsidR="00CF1D20" w:rsidRPr="00E808B7">
        <w:rPr>
          <w:sz w:val="21"/>
          <w:szCs w:val="21"/>
        </w:rPr>
        <w:t>(</w:t>
      </w:r>
      <w:r>
        <w:rPr>
          <w:sz w:val="21"/>
          <w:szCs w:val="21"/>
        </w:rPr>
        <w:t xml:space="preserve">GIT, </w:t>
      </w:r>
      <w:r w:rsidR="00CF1D20" w:rsidRPr="00E808B7">
        <w:rPr>
          <w:sz w:val="21"/>
          <w:szCs w:val="21"/>
        </w:rPr>
        <w:t>Jira</w:t>
      </w:r>
      <w:r w:rsidR="008202D6" w:rsidRPr="00E808B7">
        <w:rPr>
          <w:sz w:val="21"/>
          <w:szCs w:val="21"/>
        </w:rPr>
        <w:t>, Stash, Jenkins, Artifactory, wiki, Vagrant)</w:t>
      </w:r>
    </w:p>
    <w:p w14:paraId="6BE6F2EF" w14:textId="77777777" w:rsidR="00765BCF" w:rsidRDefault="00765BCF" w:rsidP="004F706D">
      <w:pPr>
        <w:numPr>
          <w:ilvl w:val="0"/>
          <w:numId w:val="17"/>
        </w:numPr>
        <w:rPr>
          <w:sz w:val="21"/>
          <w:szCs w:val="21"/>
        </w:rPr>
      </w:pPr>
      <w:r w:rsidRPr="00765BCF">
        <w:rPr>
          <w:sz w:val="21"/>
          <w:szCs w:val="21"/>
        </w:rPr>
        <w:t>Automation of testing for the a</w:t>
      </w:r>
      <w:r w:rsidR="006C31BB" w:rsidRPr="00765BCF">
        <w:rPr>
          <w:sz w:val="21"/>
          <w:szCs w:val="21"/>
        </w:rPr>
        <w:t>pplication</w:t>
      </w:r>
      <w:r w:rsidRPr="00765BCF">
        <w:rPr>
          <w:sz w:val="21"/>
          <w:szCs w:val="21"/>
        </w:rPr>
        <w:t xml:space="preserve"> to cover</w:t>
      </w:r>
      <w:r w:rsidR="009552E1" w:rsidRPr="00765BCF">
        <w:rPr>
          <w:sz w:val="21"/>
          <w:szCs w:val="21"/>
        </w:rPr>
        <w:t xml:space="preserve"> end to end</w:t>
      </w:r>
      <w:r w:rsidR="006C31BB" w:rsidRPr="00765BCF">
        <w:rPr>
          <w:sz w:val="21"/>
          <w:szCs w:val="21"/>
        </w:rPr>
        <w:t xml:space="preserve"> </w:t>
      </w:r>
      <w:r w:rsidRPr="00765BCF">
        <w:rPr>
          <w:sz w:val="21"/>
          <w:szCs w:val="21"/>
        </w:rPr>
        <w:t>scenarios</w:t>
      </w:r>
    </w:p>
    <w:p w14:paraId="1602B170" w14:textId="77777777" w:rsidR="0084083B" w:rsidRPr="00E808B7" w:rsidRDefault="006C63EE" w:rsidP="00F46C77">
      <w:pPr>
        <w:numPr>
          <w:ilvl w:val="0"/>
          <w:numId w:val="17"/>
        </w:numPr>
        <w:rPr>
          <w:sz w:val="21"/>
          <w:szCs w:val="21"/>
        </w:rPr>
      </w:pPr>
      <w:r w:rsidRPr="00E808B7">
        <w:rPr>
          <w:sz w:val="21"/>
          <w:szCs w:val="21"/>
        </w:rPr>
        <w:t>Coordination with Off</w:t>
      </w:r>
      <w:r w:rsidR="00914E36" w:rsidRPr="00E808B7">
        <w:rPr>
          <w:sz w:val="21"/>
          <w:szCs w:val="21"/>
        </w:rPr>
        <w:t xml:space="preserve"> </w:t>
      </w:r>
      <w:r w:rsidRPr="00E808B7">
        <w:rPr>
          <w:sz w:val="21"/>
          <w:szCs w:val="21"/>
        </w:rPr>
        <w:t>Shore Development team</w:t>
      </w:r>
    </w:p>
    <w:p w14:paraId="005DDDD9" w14:textId="77777777" w:rsidR="00D264F4" w:rsidRPr="00E808B7" w:rsidRDefault="00765BCF" w:rsidP="00F46C77">
      <w:pPr>
        <w:numPr>
          <w:ilvl w:val="0"/>
          <w:numId w:val="17"/>
        </w:numPr>
        <w:rPr>
          <w:sz w:val="21"/>
          <w:szCs w:val="21"/>
        </w:rPr>
      </w:pPr>
      <w:r>
        <w:rPr>
          <w:sz w:val="21"/>
          <w:szCs w:val="21"/>
        </w:rPr>
        <w:t>Coordinated</w:t>
      </w:r>
      <w:r w:rsidR="00D264F4" w:rsidRPr="00E808B7">
        <w:rPr>
          <w:sz w:val="21"/>
          <w:szCs w:val="21"/>
        </w:rPr>
        <w:t xml:space="preserve"> with QA Team</w:t>
      </w:r>
    </w:p>
    <w:p w14:paraId="2C147E3D" w14:textId="77777777" w:rsidR="006C31BB" w:rsidRPr="00E808B7" w:rsidRDefault="006C31BB" w:rsidP="00F46C77">
      <w:pPr>
        <w:pStyle w:val="ColorfulList-Accent11"/>
        <w:spacing w:before="0"/>
        <w:ind w:left="0"/>
        <w:rPr>
          <w:rFonts w:ascii="Times New Roman" w:hAnsi="Times New Roman"/>
          <w:b/>
          <w:color w:val="auto"/>
          <w:sz w:val="21"/>
          <w:szCs w:val="21"/>
        </w:rPr>
      </w:pPr>
      <w:r w:rsidRPr="00E808B7">
        <w:rPr>
          <w:rFonts w:ascii="Times New Roman" w:hAnsi="Times New Roman"/>
          <w:b/>
          <w:bCs/>
          <w:color w:val="auto"/>
          <w:sz w:val="21"/>
          <w:szCs w:val="21"/>
        </w:rPr>
        <w:lastRenderedPageBreak/>
        <w:t>Environment:</w:t>
      </w:r>
      <w:r w:rsidRPr="00E808B7">
        <w:rPr>
          <w:rFonts w:ascii="Times New Roman" w:hAnsi="Times New Roman"/>
          <w:bCs/>
          <w:color w:val="auto"/>
          <w:sz w:val="21"/>
          <w:szCs w:val="21"/>
        </w:rPr>
        <w:t xml:space="preserve"> Java 1.6, JSF </w:t>
      </w:r>
      <w:r w:rsidR="0093305C" w:rsidRPr="00E808B7">
        <w:rPr>
          <w:rFonts w:ascii="Times New Roman" w:hAnsi="Times New Roman"/>
          <w:bCs/>
          <w:color w:val="auto"/>
          <w:sz w:val="21"/>
          <w:szCs w:val="21"/>
        </w:rPr>
        <w:t>(</w:t>
      </w:r>
      <w:proofErr w:type="spellStart"/>
      <w:r w:rsidR="0093305C" w:rsidRPr="00E808B7">
        <w:rPr>
          <w:rFonts w:ascii="Times New Roman" w:hAnsi="Times New Roman"/>
          <w:bCs/>
          <w:color w:val="auto"/>
          <w:sz w:val="21"/>
          <w:szCs w:val="21"/>
        </w:rPr>
        <w:t>Primefaces</w:t>
      </w:r>
      <w:proofErr w:type="spellEnd"/>
      <w:r w:rsidRPr="00E808B7">
        <w:rPr>
          <w:rFonts w:ascii="Times New Roman" w:hAnsi="Times New Roman"/>
          <w:bCs/>
          <w:color w:val="auto"/>
          <w:sz w:val="21"/>
          <w:szCs w:val="21"/>
        </w:rPr>
        <w:t xml:space="preserve"> 3.1), Eclipse, SVN</w:t>
      </w:r>
      <w:r w:rsidR="0093305C" w:rsidRPr="00E808B7">
        <w:rPr>
          <w:rFonts w:ascii="Times New Roman" w:hAnsi="Times New Roman"/>
          <w:bCs/>
          <w:color w:val="auto"/>
          <w:sz w:val="21"/>
          <w:szCs w:val="21"/>
        </w:rPr>
        <w:t xml:space="preserve">, </w:t>
      </w:r>
      <w:r w:rsidR="0093305C" w:rsidRPr="00E808B7">
        <w:rPr>
          <w:rFonts w:ascii="Times New Roman" w:hAnsi="Times New Roman"/>
          <w:color w:val="auto"/>
          <w:sz w:val="21"/>
          <w:szCs w:val="21"/>
        </w:rPr>
        <w:t>Tomcat</w:t>
      </w:r>
      <w:r w:rsidRPr="00E808B7">
        <w:rPr>
          <w:rFonts w:ascii="Times New Roman" w:hAnsi="Times New Roman"/>
          <w:bCs/>
          <w:color w:val="auto"/>
          <w:sz w:val="21"/>
          <w:szCs w:val="21"/>
        </w:rPr>
        <w:t xml:space="preserve">, </w:t>
      </w:r>
      <w:proofErr w:type="spellStart"/>
      <w:r w:rsidRPr="00E808B7">
        <w:rPr>
          <w:rFonts w:ascii="Times New Roman" w:hAnsi="Times New Roman"/>
          <w:bCs/>
          <w:color w:val="auto"/>
          <w:sz w:val="21"/>
          <w:szCs w:val="21"/>
        </w:rPr>
        <w:t>SSHExecute</w:t>
      </w:r>
      <w:proofErr w:type="spellEnd"/>
      <w:r w:rsidRPr="00E808B7">
        <w:rPr>
          <w:rFonts w:ascii="Times New Roman" w:hAnsi="Times New Roman"/>
          <w:bCs/>
          <w:color w:val="auto"/>
          <w:sz w:val="21"/>
          <w:szCs w:val="21"/>
        </w:rPr>
        <w:t xml:space="preserve">, </w:t>
      </w:r>
      <w:r w:rsidRPr="00E808B7">
        <w:rPr>
          <w:rFonts w:ascii="Times New Roman" w:hAnsi="Times New Roman"/>
          <w:color w:val="auto"/>
          <w:sz w:val="21"/>
          <w:szCs w:val="21"/>
        </w:rPr>
        <w:t xml:space="preserve">SAP LVM and NetWeaver 7.x, SUSE Linux 11 Enterprise SP1, </w:t>
      </w:r>
      <w:proofErr w:type="spellStart"/>
      <w:r w:rsidRPr="00E808B7">
        <w:rPr>
          <w:rFonts w:ascii="Times New Roman" w:hAnsi="Times New Roman"/>
          <w:color w:val="auto"/>
          <w:sz w:val="21"/>
          <w:szCs w:val="21"/>
        </w:rPr>
        <w:t>Celerra</w:t>
      </w:r>
      <w:proofErr w:type="spellEnd"/>
      <w:r w:rsidRPr="00E808B7">
        <w:rPr>
          <w:rFonts w:ascii="Times New Roman" w:hAnsi="Times New Roman"/>
          <w:color w:val="auto"/>
          <w:sz w:val="21"/>
          <w:szCs w:val="21"/>
        </w:rPr>
        <w:t xml:space="preserve"> XML API 2</w:t>
      </w:r>
      <w:r w:rsidR="008406CD" w:rsidRPr="00E808B7">
        <w:rPr>
          <w:rFonts w:ascii="Times New Roman" w:hAnsi="Times New Roman"/>
          <w:color w:val="auto"/>
          <w:sz w:val="21"/>
          <w:szCs w:val="21"/>
        </w:rPr>
        <w:t xml:space="preserve">, </w:t>
      </w:r>
      <w:r w:rsidRPr="00E808B7">
        <w:rPr>
          <w:rFonts w:ascii="Times New Roman" w:hAnsi="Times New Roman"/>
          <w:color w:val="auto"/>
          <w:sz w:val="21"/>
          <w:szCs w:val="21"/>
        </w:rPr>
        <w:t xml:space="preserve">Web </w:t>
      </w:r>
      <w:r w:rsidR="0093305C" w:rsidRPr="00E808B7">
        <w:rPr>
          <w:rFonts w:ascii="Times New Roman" w:hAnsi="Times New Roman"/>
          <w:color w:val="auto"/>
          <w:sz w:val="21"/>
          <w:szCs w:val="21"/>
        </w:rPr>
        <w:t>Services (</w:t>
      </w:r>
      <w:r w:rsidR="008406CD" w:rsidRPr="00E808B7">
        <w:rPr>
          <w:rFonts w:ascii="Times New Roman" w:hAnsi="Times New Roman"/>
          <w:color w:val="auto"/>
          <w:sz w:val="21"/>
          <w:szCs w:val="21"/>
        </w:rPr>
        <w:t>JAX-WS</w:t>
      </w:r>
      <w:r w:rsidR="000155A1" w:rsidRPr="00E808B7">
        <w:rPr>
          <w:rFonts w:ascii="Times New Roman" w:hAnsi="Times New Roman"/>
          <w:color w:val="auto"/>
          <w:sz w:val="21"/>
          <w:szCs w:val="21"/>
        </w:rPr>
        <w:t>, REST</w:t>
      </w:r>
      <w:r w:rsidR="008406CD" w:rsidRPr="00E808B7">
        <w:rPr>
          <w:rFonts w:ascii="Times New Roman" w:hAnsi="Times New Roman"/>
          <w:color w:val="auto"/>
          <w:sz w:val="21"/>
          <w:szCs w:val="21"/>
        </w:rPr>
        <w:t>)</w:t>
      </w:r>
      <w:r w:rsidR="0084083B" w:rsidRPr="00E808B7">
        <w:rPr>
          <w:rFonts w:ascii="Times New Roman" w:hAnsi="Times New Roman"/>
          <w:color w:val="auto"/>
          <w:sz w:val="21"/>
          <w:szCs w:val="21"/>
        </w:rPr>
        <w:t xml:space="preserve">, </w:t>
      </w:r>
      <w:r w:rsidR="005557E8" w:rsidRPr="00E808B7">
        <w:rPr>
          <w:rFonts w:ascii="Times New Roman" w:hAnsi="Times New Roman"/>
          <w:color w:val="auto"/>
          <w:sz w:val="21"/>
          <w:szCs w:val="21"/>
        </w:rPr>
        <w:t xml:space="preserve">JBOSS </w:t>
      </w:r>
      <w:r w:rsidR="0084083B" w:rsidRPr="00E808B7">
        <w:rPr>
          <w:rFonts w:ascii="Times New Roman" w:hAnsi="Times New Roman"/>
          <w:color w:val="auto"/>
          <w:sz w:val="21"/>
          <w:szCs w:val="21"/>
        </w:rPr>
        <w:t>7.2</w:t>
      </w:r>
      <w:r w:rsidR="008406CD" w:rsidRPr="00E808B7">
        <w:rPr>
          <w:rFonts w:ascii="Times New Roman" w:hAnsi="Times New Roman"/>
          <w:color w:val="auto"/>
          <w:sz w:val="21"/>
          <w:szCs w:val="21"/>
        </w:rPr>
        <w:t>, JPA (Hibernate), MySQL</w:t>
      </w:r>
      <w:r w:rsidR="002A4CED" w:rsidRPr="00E808B7">
        <w:rPr>
          <w:rFonts w:ascii="Times New Roman" w:hAnsi="Times New Roman"/>
          <w:color w:val="auto"/>
          <w:sz w:val="21"/>
          <w:szCs w:val="21"/>
        </w:rPr>
        <w:t>, Spring Framework</w:t>
      </w:r>
    </w:p>
    <w:p w14:paraId="293BAAAD" w14:textId="77777777" w:rsidR="006C31BB" w:rsidRPr="00E808B7" w:rsidRDefault="006C31BB" w:rsidP="00F46C77">
      <w:pPr>
        <w:rPr>
          <w:b/>
          <w:sz w:val="21"/>
          <w:szCs w:val="21"/>
        </w:rPr>
      </w:pPr>
    </w:p>
    <w:p w14:paraId="710F7FC4" w14:textId="401E9318" w:rsidR="005127C5" w:rsidRPr="00E808B7" w:rsidRDefault="004901D6" w:rsidP="004901D6">
      <w:pPr>
        <w:jc w:val="right"/>
        <w:rPr>
          <w:b/>
          <w:sz w:val="21"/>
          <w:szCs w:val="21"/>
          <w:u w:val="single"/>
        </w:rPr>
      </w:pPr>
      <w:r>
        <w:rPr>
          <w:b/>
          <w:sz w:val="21"/>
          <w:szCs w:val="21"/>
          <w:u w:val="single"/>
        </w:rPr>
        <w:t>Sunera Technologies</w:t>
      </w:r>
      <w:r w:rsidR="005B7031" w:rsidRPr="00E808B7">
        <w:rPr>
          <w:b/>
          <w:sz w:val="21"/>
          <w:szCs w:val="21"/>
          <w:u w:val="single"/>
        </w:rPr>
        <w:t xml:space="preserve">         </w:t>
      </w:r>
      <w:r w:rsidR="005127C5" w:rsidRPr="00E808B7">
        <w:rPr>
          <w:b/>
          <w:sz w:val="21"/>
          <w:szCs w:val="21"/>
          <w:u w:val="single"/>
        </w:rPr>
        <w:t xml:space="preserve"> </w:t>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sidR="00F46C77" w:rsidRPr="00E808B7">
        <w:rPr>
          <w:b/>
          <w:sz w:val="21"/>
          <w:szCs w:val="21"/>
          <w:u w:val="single"/>
        </w:rPr>
        <w:tab/>
      </w:r>
      <w:r>
        <w:rPr>
          <w:b/>
          <w:sz w:val="21"/>
          <w:szCs w:val="21"/>
          <w:u w:val="single"/>
        </w:rPr>
        <w:tab/>
        <w:t xml:space="preserve">            </w:t>
      </w:r>
      <w:r w:rsidR="005127C5" w:rsidRPr="00E808B7">
        <w:rPr>
          <w:b/>
          <w:sz w:val="21"/>
          <w:szCs w:val="21"/>
          <w:u w:val="single"/>
        </w:rPr>
        <w:t xml:space="preserve">Feb </w:t>
      </w:r>
      <w:r w:rsidR="005557E8" w:rsidRPr="00E808B7">
        <w:rPr>
          <w:b/>
          <w:sz w:val="21"/>
          <w:szCs w:val="21"/>
          <w:u w:val="single"/>
        </w:rPr>
        <w:t>‘</w:t>
      </w:r>
      <w:r w:rsidR="00F46C77" w:rsidRPr="00E808B7">
        <w:rPr>
          <w:b/>
          <w:sz w:val="21"/>
          <w:szCs w:val="21"/>
          <w:u w:val="single"/>
        </w:rPr>
        <w:t xml:space="preserve">14 - Oct </w:t>
      </w:r>
      <w:r w:rsidR="005557E8" w:rsidRPr="00E808B7">
        <w:rPr>
          <w:b/>
          <w:sz w:val="21"/>
          <w:szCs w:val="21"/>
          <w:u w:val="single"/>
        </w:rPr>
        <w:t>‘</w:t>
      </w:r>
      <w:r w:rsidR="00F46C77" w:rsidRPr="00E808B7">
        <w:rPr>
          <w:b/>
          <w:sz w:val="21"/>
          <w:szCs w:val="21"/>
          <w:u w:val="single"/>
        </w:rPr>
        <w:t>14</w:t>
      </w:r>
    </w:p>
    <w:p w14:paraId="06E5D961" w14:textId="3014EE95" w:rsidR="004901D6" w:rsidRDefault="00937215" w:rsidP="00F46C77">
      <w:pPr>
        <w:rPr>
          <w:b/>
          <w:sz w:val="21"/>
          <w:szCs w:val="21"/>
        </w:rPr>
      </w:pPr>
      <w:r>
        <w:rPr>
          <w:b/>
          <w:sz w:val="21"/>
          <w:szCs w:val="21"/>
        </w:rPr>
        <w:t>Client: -</w:t>
      </w:r>
      <w:r w:rsidR="004901D6">
        <w:rPr>
          <w:b/>
          <w:sz w:val="21"/>
          <w:szCs w:val="21"/>
        </w:rPr>
        <w:t xml:space="preserve"> </w:t>
      </w:r>
      <w:r w:rsidR="004901D6" w:rsidRPr="004901D6">
        <w:rPr>
          <w:b/>
          <w:sz w:val="21"/>
          <w:szCs w:val="21"/>
        </w:rPr>
        <w:t>Kaiser Permanente, Dublin, CA</w:t>
      </w:r>
    </w:p>
    <w:p w14:paraId="7AA588FF" w14:textId="77777777" w:rsidR="00465698" w:rsidRDefault="00465698" w:rsidP="00F46C77">
      <w:pPr>
        <w:rPr>
          <w:b/>
          <w:sz w:val="21"/>
          <w:szCs w:val="21"/>
        </w:rPr>
      </w:pPr>
      <w:r>
        <w:rPr>
          <w:b/>
          <w:sz w:val="21"/>
          <w:szCs w:val="21"/>
        </w:rPr>
        <w:t>Senior Java Developer</w:t>
      </w:r>
    </w:p>
    <w:p w14:paraId="3B859626" w14:textId="77777777" w:rsidR="00F46C77" w:rsidRPr="00E808B7" w:rsidRDefault="00F46C77" w:rsidP="00F46C77">
      <w:pPr>
        <w:rPr>
          <w:b/>
          <w:sz w:val="21"/>
          <w:szCs w:val="21"/>
        </w:rPr>
      </w:pPr>
      <w:r w:rsidRPr="00E808B7">
        <w:rPr>
          <w:b/>
          <w:sz w:val="21"/>
          <w:szCs w:val="21"/>
        </w:rPr>
        <w:t xml:space="preserve">KP DMS (Diabetics Management System) </w:t>
      </w:r>
    </w:p>
    <w:p w14:paraId="0EDDFEDB" w14:textId="77777777" w:rsidR="005127C5" w:rsidRPr="00E808B7" w:rsidRDefault="005127C5" w:rsidP="00F46C77">
      <w:pPr>
        <w:pStyle w:val="PlainText"/>
        <w:rPr>
          <w:rFonts w:ascii="Times New Roman" w:hAnsi="Times New Roman"/>
          <w:b/>
        </w:rPr>
      </w:pPr>
    </w:p>
    <w:p w14:paraId="7586E33C" w14:textId="77777777" w:rsidR="005127C5" w:rsidRPr="00E808B7" w:rsidRDefault="005127C5" w:rsidP="00F46C77">
      <w:pPr>
        <w:pStyle w:val="PlainText"/>
        <w:rPr>
          <w:rFonts w:ascii="Times New Roman" w:eastAsia="Times New Roman" w:hAnsi="Times New Roman"/>
          <w:lang w:eastAsia="ar-SA"/>
        </w:rPr>
      </w:pPr>
      <w:r w:rsidRPr="00E808B7">
        <w:rPr>
          <w:rFonts w:ascii="Times New Roman" w:hAnsi="Times New Roman"/>
          <w:b/>
        </w:rPr>
        <w:t xml:space="preserve">Description: </w:t>
      </w:r>
      <w:r w:rsidRPr="00E808B7">
        <w:rPr>
          <w:rFonts w:ascii="Times New Roman" w:eastAsia="Times New Roman" w:hAnsi="Times New Roman"/>
          <w:lang w:eastAsia="ar-SA"/>
        </w:rPr>
        <w:t>Implement</w:t>
      </w:r>
      <w:r w:rsidR="00A575E9">
        <w:rPr>
          <w:rFonts w:ascii="Times New Roman" w:eastAsia="Times New Roman" w:hAnsi="Times New Roman"/>
          <w:lang w:eastAsia="ar-SA"/>
        </w:rPr>
        <w:t>ed</w:t>
      </w:r>
      <w:r w:rsidRPr="00E808B7">
        <w:rPr>
          <w:rFonts w:ascii="Times New Roman" w:eastAsia="Times New Roman" w:hAnsi="Times New Roman"/>
          <w:lang w:eastAsia="ar-SA"/>
        </w:rPr>
        <w:t xml:space="preserve"> Diab</w:t>
      </w:r>
      <w:r w:rsidR="00A575E9">
        <w:rPr>
          <w:rFonts w:ascii="Times New Roman" w:eastAsia="Times New Roman" w:hAnsi="Times New Roman"/>
          <w:lang w:eastAsia="ar-SA"/>
        </w:rPr>
        <w:t>etes management software for KP-</w:t>
      </w:r>
      <w:r w:rsidRPr="00E808B7">
        <w:rPr>
          <w:rFonts w:ascii="Times New Roman" w:eastAsia="Times New Roman" w:hAnsi="Times New Roman"/>
          <w:lang w:eastAsia="ar-SA"/>
        </w:rPr>
        <w:t xml:space="preserve">Colorado region. </w:t>
      </w:r>
      <w:r w:rsidR="00A575E9">
        <w:rPr>
          <w:rFonts w:ascii="Times New Roman" w:eastAsia="Times New Roman" w:hAnsi="Times New Roman"/>
          <w:lang w:eastAsia="ar-SA"/>
        </w:rPr>
        <w:t xml:space="preserve">The DMS provides a solution to send the </w:t>
      </w:r>
      <w:r w:rsidRPr="00E808B7">
        <w:rPr>
          <w:rFonts w:ascii="Times New Roman" w:eastAsia="Times New Roman" w:hAnsi="Times New Roman"/>
          <w:lang w:eastAsia="ar-SA"/>
        </w:rPr>
        <w:t>diabetics records to providers immediatel</w:t>
      </w:r>
      <w:r w:rsidR="00A575E9">
        <w:rPr>
          <w:rFonts w:ascii="Times New Roman" w:eastAsia="Times New Roman" w:hAnsi="Times New Roman"/>
          <w:lang w:eastAsia="ar-SA"/>
        </w:rPr>
        <w:t>y and providers can reply back,</w:t>
      </w:r>
      <w:r w:rsidRPr="00E808B7">
        <w:rPr>
          <w:rFonts w:ascii="Times New Roman" w:eastAsia="Times New Roman" w:hAnsi="Times New Roman"/>
          <w:lang w:eastAsia="ar-SA"/>
        </w:rPr>
        <w:t xml:space="preserve"> monitor </w:t>
      </w:r>
      <w:r w:rsidR="00A575E9">
        <w:rPr>
          <w:rFonts w:ascii="Times New Roman" w:eastAsia="Times New Roman" w:hAnsi="Times New Roman"/>
          <w:lang w:eastAsia="ar-SA"/>
        </w:rPr>
        <w:t>or</w:t>
      </w:r>
      <w:r w:rsidRPr="00E808B7">
        <w:rPr>
          <w:rFonts w:ascii="Times New Roman" w:eastAsia="Times New Roman" w:hAnsi="Times New Roman"/>
          <w:lang w:eastAsia="ar-SA"/>
        </w:rPr>
        <w:t xml:space="preserve"> suggest the precautions and remedies</w:t>
      </w:r>
      <w:r w:rsidR="00A575E9">
        <w:rPr>
          <w:rFonts w:ascii="Times New Roman" w:eastAsia="Times New Roman" w:hAnsi="Times New Roman"/>
          <w:lang w:eastAsia="ar-SA"/>
        </w:rPr>
        <w:t xml:space="preserve"> to the patient</w:t>
      </w:r>
      <w:r w:rsidRPr="00E808B7">
        <w:rPr>
          <w:rFonts w:ascii="Times New Roman" w:eastAsia="Times New Roman" w:hAnsi="Times New Roman"/>
          <w:lang w:eastAsia="ar-SA"/>
        </w:rPr>
        <w:t xml:space="preserve">. </w:t>
      </w:r>
      <w:r w:rsidR="00A575E9">
        <w:rPr>
          <w:rFonts w:ascii="Times New Roman" w:eastAsia="Times New Roman" w:hAnsi="Times New Roman"/>
          <w:lang w:eastAsia="ar-SA"/>
        </w:rPr>
        <w:t xml:space="preserve">The solution was also integrated with </w:t>
      </w:r>
      <w:r w:rsidRPr="00E808B7">
        <w:rPr>
          <w:rFonts w:ascii="Times New Roman" w:eastAsia="Times New Roman" w:hAnsi="Times New Roman"/>
          <w:lang w:eastAsia="ar-SA"/>
        </w:rPr>
        <w:t>Fitbit, Jawbone and Nike Fuel band to track the activities</w:t>
      </w:r>
      <w:r w:rsidR="00A575E9">
        <w:rPr>
          <w:rFonts w:ascii="Times New Roman" w:eastAsia="Times New Roman" w:hAnsi="Times New Roman"/>
          <w:lang w:eastAsia="ar-SA"/>
        </w:rPr>
        <w:t xml:space="preserve"> of the patient or consumer. Patients were also </w:t>
      </w:r>
      <w:r w:rsidRPr="00E808B7">
        <w:rPr>
          <w:rFonts w:ascii="Times New Roman" w:eastAsia="Times New Roman" w:hAnsi="Times New Roman"/>
          <w:lang w:eastAsia="ar-SA"/>
        </w:rPr>
        <w:t>provide</w:t>
      </w:r>
      <w:r w:rsidR="00A575E9">
        <w:rPr>
          <w:rFonts w:ascii="Times New Roman" w:eastAsia="Times New Roman" w:hAnsi="Times New Roman"/>
          <w:lang w:eastAsia="ar-SA"/>
        </w:rPr>
        <w:t xml:space="preserve">d </w:t>
      </w:r>
      <w:r w:rsidRPr="00E808B7">
        <w:rPr>
          <w:rFonts w:ascii="Times New Roman" w:eastAsia="Times New Roman" w:hAnsi="Times New Roman"/>
          <w:lang w:eastAsia="ar-SA"/>
        </w:rPr>
        <w:t>facility to enter the food intake</w:t>
      </w:r>
      <w:r w:rsidR="00A575E9">
        <w:rPr>
          <w:rFonts w:ascii="Times New Roman" w:eastAsia="Times New Roman" w:hAnsi="Times New Roman"/>
          <w:lang w:eastAsia="ar-SA"/>
        </w:rPr>
        <w:t xml:space="preserve"> &amp; exercise and also manual entry of calories</w:t>
      </w:r>
      <w:r w:rsidRPr="00E808B7">
        <w:rPr>
          <w:rFonts w:ascii="Times New Roman" w:eastAsia="Times New Roman" w:hAnsi="Times New Roman"/>
          <w:lang w:eastAsia="ar-SA"/>
        </w:rPr>
        <w:t xml:space="preserve"> consumed in a day. This is a sub project of healthy Kaiser Permanente. https://healthy.kaiserpermanente.org</w:t>
      </w:r>
    </w:p>
    <w:p w14:paraId="52C8602B" w14:textId="77777777" w:rsidR="005127C5" w:rsidRPr="00E808B7" w:rsidRDefault="005127C5" w:rsidP="00F46C77">
      <w:pPr>
        <w:pStyle w:val="PlainText"/>
        <w:rPr>
          <w:rFonts w:ascii="Times New Roman" w:hAnsi="Times New Roman"/>
        </w:rPr>
      </w:pPr>
    </w:p>
    <w:p w14:paraId="6C1E36B2" w14:textId="77777777" w:rsidR="005127C5" w:rsidRPr="00E808B7" w:rsidRDefault="005127C5" w:rsidP="00F46C77">
      <w:pPr>
        <w:pStyle w:val="PlainText"/>
        <w:rPr>
          <w:rFonts w:ascii="Times New Roman" w:hAnsi="Times New Roman"/>
          <w:b/>
          <w:u w:val="single"/>
        </w:rPr>
      </w:pPr>
      <w:r w:rsidRPr="00E808B7">
        <w:rPr>
          <w:rFonts w:ascii="Times New Roman" w:hAnsi="Times New Roman"/>
          <w:b/>
          <w:u w:val="single"/>
        </w:rPr>
        <w:t>Roles/Responsibilities:</w:t>
      </w:r>
    </w:p>
    <w:p w14:paraId="5E254C23" w14:textId="77777777" w:rsidR="005127C5" w:rsidRPr="00E808B7" w:rsidRDefault="005127C5" w:rsidP="005557E8">
      <w:pPr>
        <w:pStyle w:val="ListParagraph"/>
        <w:numPr>
          <w:ilvl w:val="0"/>
          <w:numId w:val="23"/>
        </w:numPr>
        <w:rPr>
          <w:sz w:val="21"/>
          <w:szCs w:val="21"/>
        </w:rPr>
      </w:pPr>
      <w:r w:rsidRPr="00E808B7">
        <w:rPr>
          <w:sz w:val="21"/>
          <w:szCs w:val="21"/>
        </w:rPr>
        <w:t>Gathered business requirements and wrote functional specifications and detailed design documents.</w:t>
      </w:r>
    </w:p>
    <w:p w14:paraId="57E6D61F" w14:textId="77777777" w:rsidR="005127C5" w:rsidRPr="00E808B7" w:rsidRDefault="005127C5" w:rsidP="005557E8">
      <w:pPr>
        <w:pStyle w:val="ListParagraph"/>
        <w:numPr>
          <w:ilvl w:val="0"/>
          <w:numId w:val="23"/>
        </w:numPr>
        <w:rPr>
          <w:sz w:val="21"/>
          <w:szCs w:val="21"/>
        </w:rPr>
      </w:pPr>
      <w:r w:rsidRPr="00E808B7">
        <w:rPr>
          <w:sz w:val="21"/>
          <w:szCs w:val="21"/>
        </w:rPr>
        <w:t>Design</w:t>
      </w:r>
      <w:r w:rsidR="00264FD0">
        <w:rPr>
          <w:sz w:val="21"/>
          <w:szCs w:val="21"/>
        </w:rPr>
        <w:t>ed and implemented</w:t>
      </w:r>
      <w:r w:rsidRPr="00E808B7">
        <w:rPr>
          <w:sz w:val="21"/>
          <w:szCs w:val="21"/>
        </w:rPr>
        <w:t xml:space="preserve"> </w:t>
      </w:r>
      <w:r w:rsidR="00264FD0">
        <w:rPr>
          <w:sz w:val="21"/>
          <w:szCs w:val="21"/>
        </w:rPr>
        <w:t>the</w:t>
      </w:r>
      <w:r w:rsidRPr="00E808B7">
        <w:rPr>
          <w:sz w:val="21"/>
          <w:szCs w:val="21"/>
        </w:rPr>
        <w:t xml:space="preserve"> REST API’s for DMS</w:t>
      </w:r>
    </w:p>
    <w:p w14:paraId="4DB14352" w14:textId="77777777" w:rsidR="005127C5" w:rsidRPr="00E808B7" w:rsidRDefault="00264FD0" w:rsidP="005557E8">
      <w:pPr>
        <w:pStyle w:val="ListParagraph"/>
        <w:numPr>
          <w:ilvl w:val="0"/>
          <w:numId w:val="23"/>
        </w:numPr>
        <w:rPr>
          <w:sz w:val="21"/>
          <w:szCs w:val="21"/>
        </w:rPr>
      </w:pPr>
      <w:r w:rsidRPr="00E808B7">
        <w:rPr>
          <w:sz w:val="21"/>
          <w:szCs w:val="21"/>
        </w:rPr>
        <w:t>Implemented</w:t>
      </w:r>
      <w:r w:rsidR="005127C5" w:rsidRPr="00E808B7">
        <w:rPr>
          <w:sz w:val="21"/>
          <w:szCs w:val="21"/>
        </w:rPr>
        <w:t xml:space="preserve"> </w:t>
      </w:r>
      <w:r>
        <w:rPr>
          <w:sz w:val="21"/>
          <w:szCs w:val="21"/>
        </w:rPr>
        <w:t>R</w:t>
      </w:r>
      <w:r w:rsidR="005127C5" w:rsidRPr="00E808B7">
        <w:rPr>
          <w:sz w:val="21"/>
          <w:szCs w:val="21"/>
        </w:rPr>
        <w:t xml:space="preserve">EST </w:t>
      </w:r>
      <w:r>
        <w:rPr>
          <w:sz w:val="21"/>
          <w:szCs w:val="21"/>
        </w:rPr>
        <w:t xml:space="preserve">API’s </w:t>
      </w:r>
      <w:r w:rsidR="005127C5" w:rsidRPr="00E808B7">
        <w:rPr>
          <w:sz w:val="21"/>
          <w:szCs w:val="21"/>
        </w:rPr>
        <w:t>using HATEOAS principal.</w:t>
      </w:r>
    </w:p>
    <w:p w14:paraId="24707563" w14:textId="77777777" w:rsidR="005127C5" w:rsidRPr="00E808B7" w:rsidRDefault="005127C5" w:rsidP="005557E8">
      <w:pPr>
        <w:pStyle w:val="ListParagraph"/>
        <w:numPr>
          <w:ilvl w:val="0"/>
          <w:numId w:val="23"/>
        </w:numPr>
        <w:rPr>
          <w:sz w:val="21"/>
          <w:szCs w:val="21"/>
        </w:rPr>
      </w:pPr>
      <w:r w:rsidRPr="00E808B7">
        <w:rPr>
          <w:sz w:val="21"/>
          <w:szCs w:val="21"/>
        </w:rPr>
        <w:t>Work</w:t>
      </w:r>
      <w:r w:rsidR="006E59B9">
        <w:rPr>
          <w:sz w:val="21"/>
          <w:szCs w:val="21"/>
        </w:rPr>
        <w:t>ed</w:t>
      </w:r>
      <w:r w:rsidRPr="00E808B7">
        <w:rPr>
          <w:sz w:val="21"/>
          <w:szCs w:val="21"/>
        </w:rPr>
        <w:t xml:space="preserve"> with other teams </w:t>
      </w:r>
      <w:r w:rsidR="006E59B9">
        <w:rPr>
          <w:sz w:val="21"/>
          <w:szCs w:val="21"/>
        </w:rPr>
        <w:t xml:space="preserve">to integrate with </w:t>
      </w:r>
      <w:r w:rsidRPr="00E808B7">
        <w:rPr>
          <w:sz w:val="21"/>
          <w:szCs w:val="21"/>
        </w:rPr>
        <w:t xml:space="preserve">DMS with </w:t>
      </w:r>
      <w:r w:rsidR="006E59B9">
        <w:rPr>
          <w:sz w:val="21"/>
          <w:szCs w:val="21"/>
        </w:rPr>
        <w:t xml:space="preserve">KP </w:t>
      </w:r>
      <w:r w:rsidRPr="00E808B7">
        <w:rPr>
          <w:sz w:val="21"/>
          <w:szCs w:val="21"/>
        </w:rPr>
        <w:t>main site.</w:t>
      </w:r>
    </w:p>
    <w:p w14:paraId="09540D37" w14:textId="77777777" w:rsidR="005127C5" w:rsidRPr="00E808B7" w:rsidRDefault="00F657BB" w:rsidP="005557E8">
      <w:pPr>
        <w:pStyle w:val="ListParagraph"/>
        <w:numPr>
          <w:ilvl w:val="0"/>
          <w:numId w:val="23"/>
        </w:numPr>
        <w:rPr>
          <w:sz w:val="21"/>
          <w:szCs w:val="21"/>
        </w:rPr>
      </w:pPr>
      <w:r>
        <w:rPr>
          <w:sz w:val="21"/>
          <w:szCs w:val="21"/>
        </w:rPr>
        <w:t>Developed</w:t>
      </w:r>
      <w:r w:rsidR="005127C5" w:rsidRPr="00E808B7">
        <w:rPr>
          <w:sz w:val="21"/>
          <w:szCs w:val="21"/>
        </w:rPr>
        <w:t xml:space="preserve"> the logical and physical data model, generated DDL scripts, and wrote DML scripts for Oracle database</w:t>
      </w:r>
    </w:p>
    <w:p w14:paraId="788BBDEF" w14:textId="77777777" w:rsidR="005127C5" w:rsidRPr="00E808B7" w:rsidRDefault="006863A6" w:rsidP="005557E8">
      <w:pPr>
        <w:pStyle w:val="ListParagraph"/>
        <w:numPr>
          <w:ilvl w:val="0"/>
          <w:numId w:val="23"/>
        </w:numPr>
        <w:rPr>
          <w:sz w:val="21"/>
          <w:szCs w:val="21"/>
        </w:rPr>
      </w:pPr>
      <w:r>
        <w:rPr>
          <w:sz w:val="21"/>
          <w:szCs w:val="21"/>
        </w:rPr>
        <w:t>Used</w:t>
      </w:r>
      <w:r w:rsidR="005127C5" w:rsidRPr="00E808B7">
        <w:rPr>
          <w:sz w:val="21"/>
          <w:szCs w:val="21"/>
        </w:rPr>
        <w:t xml:space="preserve"> JIRA for SCRUM methodology</w:t>
      </w:r>
    </w:p>
    <w:p w14:paraId="24027A8E" w14:textId="77777777" w:rsidR="005127C5" w:rsidRPr="00E808B7" w:rsidRDefault="005127C5" w:rsidP="005557E8">
      <w:pPr>
        <w:pStyle w:val="ListParagraph"/>
        <w:numPr>
          <w:ilvl w:val="0"/>
          <w:numId w:val="23"/>
        </w:numPr>
        <w:rPr>
          <w:sz w:val="21"/>
          <w:szCs w:val="21"/>
        </w:rPr>
      </w:pPr>
      <w:r w:rsidRPr="00E808B7">
        <w:rPr>
          <w:sz w:val="21"/>
          <w:szCs w:val="21"/>
        </w:rPr>
        <w:t>Set</w:t>
      </w:r>
      <w:r w:rsidR="006863A6">
        <w:rPr>
          <w:sz w:val="21"/>
          <w:szCs w:val="21"/>
        </w:rPr>
        <w:t xml:space="preserve">up of the Jenkins for </w:t>
      </w:r>
      <w:r w:rsidRPr="00E808B7">
        <w:rPr>
          <w:sz w:val="21"/>
          <w:szCs w:val="21"/>
        </w:rPr>
        <w:t>build</w:t>
      </w:r>
      <w:r w:rsidR="006863A6">
        <w:rPr>
          <w:sz w:val="21"/>
          <w:szCs w:val="21"/>
        </w:rPr>
        <w:t xml:space="preserve"> of DMS</w:t>
      </w:r>
    </w:p>
    <w:p w14:paraId="0E244F76" w14:textId="77777777" w:rsidR="005127C5" w:rsidRPr="00E808B7" w:rsidRDefault="006863A6" w:rsidP="005557E8">
      <w:pPr>
        <w:pStyle w:val="ListParagraph"/>
        <w:numPr>
          <w:ilvl w:val="0"/>
          <w:numId w:val="23"/>
        </w:numPr>
        <w:rPr>
          <w:sz w:val="21"/>
          <w:szCs w:val="21"/>
        </w:rPr>
      </w:pPr>
      <w:r>
        <w:rPr>
          <w:sz w:val="21"/>
          <w:szCs w:val="21"/>
        </w:rPr>
        <w:t xml:space="preserve">Configuration of </w:t>
      </w:r>
      <w:r w:rsidR="005127C5" w:rsidRPr="00E808B7">
        <w:rPr>
          <w:sz w:val="21"/>
          <w:szCs w:val="21"/>
        </w:rPr>
        <w:t>provider &amp; member dashboards</w:t>
      </w:r>
    </w:p>
    <w:p w14:paraId="22092C59" w14:textId="6B010F88" w:rsidR="005127C5" w:rsidRPr="00E808B7" w:rsidRDefault="006863A6" w:rsidP="005557E8">
      <w:pPr>
        <w:pStyle w:val="ListParagraph"/>
        <w:numPr>
          <w:ilvl w:val="0"/>
          <w:numId w:val="23"/>
        </w:numPr>
        <w:rPr>
          <w:sz w:val="21"/>
          <w:szCs w:val="21"/>
        </w:rPr>
      </w:pPr>
      <w:r>
        <w:rPr>
          <w:sz w:val="21"/>
          <w:szCs w:val="21"/>
        </w:rPr>
        <w:t>Integrated with</w:t>
      </w:r>
      <w:r w:rsidR="005127C5" w:rsidRPr="00E808B7">
        <w:rPr>
          <w:sz w:val="21"/>
          <w:szCs w:val="21"/>
        </w:rPr>
        <w:t xml:space="preserve"> </w:t>
      </w:r>
      <w:r w:rsidR="00BF23C9">
        <w:rPr>
          <w:sz w:val="21"/>
          <w:szCs w:val="21"/>
        </w:rPr>
        <w:t>d</w:t>
      </w:r>
      <w:r w:rsidR="00BF23C9" w:rsidRPr="00E808B7">
        <w:rPr>
          <w:sz w:val="21"/>
          <w:szCs w:val="21"/>
        </w:rPr>
        <w:t>iabetic’s</w:t>
      </w:r>
      <w:r w:rsidR="005127C5" w:rsidRPr="00E808B7">
        <w:rPr>
          <w:sz w:val="21"/>
          <w:szCs w:val="21"/>
        </w:rPr>
        <w:t xml:space="preserve"> software written in C++ </w:t>
      </w:r>
      <w:r>
        <w:rPr>
          <w:sz w:val="21"/>
          <w:szCs w:val="21"/>
        </w:rPr>
        <w:t>to DMS</w:t>
      </w:r>
    </w:p>
    <w:p w14:paraId="54F71AF0" w14:textId="77777777" w:rsidR="005127C5" w:rsidRPr="00E808B7" w:rsidRDefault="006863A6" w:rsidP="005557E8">
      <w:pPr>
        <w:pStyle w:val="ListParagraph"/>
        <w:numPr>
          <w:ilvl w:val="0"/>
          <w:numId w:val="23"/>
        </w:numPr>
        <w:rPr>
          <w:sz w:val="21"/>
          <w:szCs w:val="21"/>
        </w:rPr>
      </w:pPr>
      <w:r>
        <w:rPr>
          <w:sz w:val="21"/>
          <w:szCs w:val="21"/>
        </w:rPr>
        <w:t xml:space="preserve">Implemented the </w:t>
      </w:r>
      <w:r w:rsidR="005127C5" w:rsidRPr="00E808B7">
        <w:rPr>
          <w:sz w:val="21"/>
          <w:szCs w:val="21"/>
        </w:rPr>
        <w:t xml:space="preserve">application based on </w:t>
      </w:r>
      <w:r>
        <w:rPr>
          <w:sz w:val="21"/>
          <w:szCs w:val="21"/>
        </w:rPr>
        <w:t>TTD</w:t>
      </w:r>
      <w:r w:rsidR="005127C5" w:rsidRPr="00E808B7">
        <w:rPr>
          <w:sz w:val="21"/>
          <w:szCs w:val="21"/>
        </w:rPr>
        <w:t xml:space="preserve"> </w:t>
      </w:r>
      <w:r>
        <w:rPr>
          <w:sz w:val="21"/>
          <w:szCs w:val="21"/>
        </w:rPr>
        <w:t>a</w:t>
      </w:r>
      <w:r w:rsidR="005127C5" w:rsidRPr="00E808B7">
        <w:rPr>
          <w:sz w:val="21"/>
          <w:szCs w:val="21"/>
        </w:rPr>
        <w:t>pproach</w:t>
      </w:r>
    </w:p>
    <w:p w14:paraId="26D14367" w14:textId="77777777" w:rsidR="005127C5" w:rsidRPr="00E808B7" w:rsidRDefault="005127C5" w:rsidP="00F46C77">
      <w:pPr>
        <w:rPr>
          <w:sz w:val="21"/>
          <w:szCs w:val="21"/>
        </w:rPr>
      </w:pPr>
      <w:r w:rsidRPr="00E808B7">
        <w:rPr>
          <w:b/>
          <w:sz w:val="21"/>
          <w:szCs w:val="21"/>
        </w:rPr>
        <w:t>Environment:</w:t>
      </w:r>
      <w:r w:rsidRPr="00E808B7">
        <w:rPr>
          <w:sz w:val="21"/>
          <w:szCs w:val="21"/>
        </w:rPr>
        <w:t xml:space="preserve"> Java, Eclipse, </w:t>
      </w:r>
      <w:proofErr w:type="spellStart"/>
      <w:r w:rsidRPr="00E808B7">
        <w:rPr>
          <w:sz w:val="21"/>
          <w:szCs w:val="21"/>
        </w:rPr>
        <w:t>Git</w:t>
      </w:r>
      <w:proofErr w:type="spellEnd"/>
      <w:r w:rsidRPr="00E808B7">
        <w:rPr>
          <w:sz w:val="21"/>
          <w:szCs w:val="21"/>
        </w:rPr>
        <w:t xml:space="preserve">, </w:t>
      </w:r>
      <w:proofErr w:type="spellStart"/>
      <w:r w:rsidR="005557E8" w:rsidRPr="00E808B7">
        <w:rPr>
          <w:sz w:val="21"/>
          <w:szCs w:val="21"/>
        </w:rPr>
        <w:t>JBoss</w:t>
      </w:r>
      <w:proofErr w:type="spellEnd"/>
      <w:r w:rsidRPr="00E808B7">
        <w:rPr>
          <w:sz w:val="21"/>
          <w:szCs w:val="21"/>
        </w:rPr>
        <w:t xml:space="preserve">, Spring Rest, Spring Framework, </w:t>
      </w:r>
      <w:proofErr w:type="gramStart"/>
      <w:r w:rsidRPr="00E808B7">
        <w:rPr>
          <w:sz w:val="21"/>
          <w:szCs w:val="21"/>
        </w:rPr>
        <w:t>Spring</w:t>
      </w:r>
      <w:proofErr w:type="gramEnd"/>
      <w:r w:rsidRPr="00E808B7">
        <w:rPr>
          <w:sz w:val="21"/>
          <w:szCs w:val="21"/>
        </w:rPr>
        <w:t xml:space="preserve"> security, Oracle, Spring JDBC Template.</w:t>
      </w:r>
    </w:p>
    <w:p w14:paraId="45139491" w14:textId="77777777" w:rsidR="00FC1E3F" w:rsidRDefault="00FC1E3F">
      <w:pPr>
        <w:suppressAutoHyphens w:val="0"/>
        <w:rPr>
          <w:b/>
          <w:sz w:val="21"/>
          <w:szCs w:val="21"/>
          <w:u w:val="single"/>
        </w:rPr>
      </w:pPr>
      <w:r>
        <w:rPr>
          <w:b/>
          <w:sz w:val="21"/>
          <w:szCs w:val="21"/>
          <w:u w:val="single"/>
        </w:rPr>
        <w:br w:type="page"/>
      </w:r>
    </w:p>
    <w:p w14:paraId="1B3769D3" w14:textId="4D9D5C2E" w:rsidR="005127C5" w:rsidRPr="00E808B7" w:rsidRDefault="00937215" w:rsidP="00F46C77">
      <w:pPr>
        <w:rPr>
          <w:b/>
          <w:sz w:val="21"/>
          <w:szCs w:val="21"/>
          <w:u w:val="single"/>
        </w:rPr>
      </w:pPr>
      <w:r>
        <w:rPr>
          <w:b/>
          <w:sz w:val="21"/>
          <w:szCs w:val="21"/>
          <w:u w:val="single"/>
        </w:rPr>
        <w:lastRenderedPageBreak/>
        <w:t>Sunera Technologies</w:t>
      </w:r>
      <w:r>
        <w:rPr>
          <w:b/>
          <w:sz w:val="21"/>
          <w:szCs w:val="21"/>
          <w:u w:val="single"/>
        </w:rPr>
        <w:tab/>
      </w:r>
      <w:r>
        <w:rPr>
          <w:b/>
          <w:sz w:val="21"/>
          <w:szCs w:val="21"/>
          <w:u w:val="single"/>
        </w:rPr>
        <w:tab/>
      </w:r>
      <w:r>
        <w:rPr>
          <w:b/>
          <w:sz w:val="21"/>
          <w:szCs w:val="21"/>
          <w:u w:val="single"/>
        </w:rPr>
        <w:tab/>
      </w:r>
      <w:r w:rsidR="005127C5" w:rsidRPr="00E808B7">
        <w:rPr>
          <w:b/>
          <w:sz w:val="21"/>
          <w:szCs w:val="21"/>
          <w:u w:val="single"/>
        </w:rPr>
        <w:tab/>
      </w:r>
      <w:r w:rsidR="005127C5" w:rsidRPr="00E808B7">
        <w:rPr>
          <w:b/>
          <w:sz w:val="21"/>
          <w:szCs w:val="21"/>
          <w:u w:val="single"/>
        </w:rPr>
        <w:tab/>
      </w:r>
      <w:r w:rsidR="005127C5" w:rsidRPr="00E808B7">
        <w:rPr>
          <w:b/>
          <w:sz w:val="21"/>
          <w:szCs w:val="21"/>
          <w:u w:val="single"/>
        </w:rPr>
        <w:tab/>
      </w:r>
      <w:r w:rsidR="005B7031" w:rsidRPr="00E808B7">
        <w:rPr>
          <w:b/>
          <w:sz w:val="21"/>
          <w:szCs w:val="21"/>
          <w:u w:val="single"/>
        </w:rPr>
        <w:t xml:space="preserve">     </w:t>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Pr>
          <w:b/>
          <w:sz w:val="21"/>
          <w:szCs w:val="21"/>
          <w:u w:val="single"/>
        </w:rPr>
        <w:t xml:space="preserve">           </w:t>
      </w:r>
      <w:r w:rsidR="005127C5" w:rsidRPr="00E808B7">
        <w:rPr>
          <w:b/>
          <w:sz w:val="21"/>
          <w:szCs w:val="21"/>
          <w:u w:val="single"/>
        </w:rPr>
        <w:t xml:space="preserve">May </w:t>
      </w:r>
      <w:r w:rsidR="005557E8" w:rsidRPr="00E808B7">
        <w:rPr>
          <w:b/>
          <w:sz w:val="21"/>
          <w:szCs w:val="21"/>
          <w:u w:val="single"/>
        </w:rPr>
        <w:t>‘</w:t>
      </w:r>
      <w:r w:rsidR="005127C5" w:rsidRPr="00E808B7">
        <w:rPr>
          <w:b/>
          <w:sz w:val="21"/>
          <w:szCs w:val="21"/>
          <w:u w:val="single"/>
        </w:rPr>
        <w:t xml:space="preserve">13 </w:t>
      </w:r>
      <w:r w:rsidR="005557E8" w:rsidRPr="00E808B7">
        <w:rPr>
          <w:b/>
          <w:sz w:val="21"/>
          <w:szCs w:val="21"/>
          <w:u w:val="single"/>
        </w:rPr>
        <w:t>-</w:t>
      </w:r>
      <w:r w:rsidR="005127C5" w:rsidRPr="00E808B7">
        <w:rPr>
          <w:b/>
          <w:sz w:val="21"/>
          <w:szCs w:val="21"/>
          <w:u w:val="single"/>
        </w:rPr>
        <w:t xml:space="preserve"> Jan </w:t>
      </w:r>
      <w:r w:rsidR="005557E8" w:rsidRPr="00E808B7">
        <w:rPr>
          <w:b/>
          <w:sz w:val="21"/>
          <w:szCs w:val="21"/>
          <w:u w:val="single"/>
        </w:rPr>
        <w:t>‘</w:t>
      </w:r>
      <w:r w:rsidR="005127C5" w:rsidRPr="00E808B7">
        <w:rPr>
          <w:b/>
          <w:sz w:val="21"/>
          <w:szCs w:val="21"/>
          <w:u w:val="single"/>
        </w:rPr>
        <w:t>14</w:t>
      </w:r>
    </w:p>
    <w:p w14:paraId="30FC51F3" w14:textId="1F5787C7" w:rsidR="00937215" w:rsidRPr="00937215" w:rsidRDefault="00937215" w:rsidP="00F46C77">
      <w:pPr>
        <w:rPr>
          <w:b/>
          <w:i/>
          <w:sz w:val="21"/>
          <w:szCs w:val="21"/>
        </w:rPr>
      </w:pPr>
      <w:r>
        <w:rPr>
          <w:b/>
          <w:sz w:val="21"/>
          <w:szCs w:val="21"/>
        </w:rPr>
        <w:t xml:space="preserve">Client: - </w:t>
      </w:r>
      <w:r w:rsidRPr="00937215">
        <w:rPr>
          <w:b/>
          <w:sz w:val="21"/>
          <w:szCs w:val="21"/>
        </w:rPr>
        <w:t>ALLDATA (AutoZone), Sacramento, CA</w:t>
      </w:r>
    </w:p>
    <w:p w14:paraId="37E393C0" w14:textId="77777777" w:rsidR="005127C5" w:rsidRPr="00E808B7" w:rsidRDefault="005127C5" w:rsidP="00F46C77">
      <w:pPr>
        <w:rPr>
          <w:b/>
          <w:i/>
          <w:sz w:val="21"/>
          <w:szCs w:val="21"/>
        </w:rPr>
      </w:pPr>
      <w:r w:rsidRPr="00E808B7">
        <w:rPr>
          <w:b/>
          <w:i/>
          <w:sz w:val="21"/>
          <w:szCs w:val="21"/>
        </w:rPr>
        <w:t xml:space="preserve">Architect </w:t>
      </w:r>
    </w:p>
    <w:p w14:paraId="30A80D42" w14:textId="77777777" w:rsidR="007E14B7" w:rsidRPr="00E808B7" w:rsidRDefault="007E14B7" w:rsidP="00F46C77">
      <w:pPr>
        <w:rPr>
          <w:b/>
          <w:sz w:val="21"/>
          <w:szCs w:val="21"/>
        </w:rPr>
      </w:pPr>
    </w:p>
    <w:p w14:paraId="3A117505" w14:textId="77777777" w:rsidR="005127C5" w:rsidRPr="00E808B7" w:rsidRDefault="005127C5" w:rsidP="00F46C77">
      <w:pPr>
        <w:rPr>
          <w:b/>
          <w:sz w:val="21"/>
          <w:szCs w:val="21"/>
          <w:u w:val="single"/>
        </w:rPr>
      </w:pPr>
      <w:r w:rsidRPr="00E808B7">
        <w:rPr>
          <w:b/>
          <w:sz w:val="21"/>
          <w:szCs w:val="21"/>
          <w:u w:val="single"/>
        </w:rPr>
        <w:t>Description:</w:t>
      </w:r>
    </w:p>
    <w:p w14:paraId="4AC304B3" w14:textId="77777777" w:rsidR="005127C5" w:rsidRPr="00E808B7" w:rsidRDefault="005127C5" w:rsidP="005557E8">
      <w:pPr>
        <w:pStyle w:val="NormalWeb"/>
        <w:spacing w:before="0" w:beforeAutospacing="0" w:after="0" w:afterAutospacing="0"/>
        <w:rPr>
          <w:sz w:val="21"/>
          <w:szCs w:val="21"/>
        </w:rPr>
      </w:pPr>
      <w:r w:rsidRPr="00E808B7">
        <w:rPr>
          <w:sz w:val="21"/>
          <w:szCs w:val="21"/>
        </w:rPr>
        <w:t>This is a green filed project where requirements are gather based out of real customers Car Repair Shops and started Cue® Suite</w:t>
      </w:r>
      <w:r w:rsidRPr="00E808B7">
        <w:rPr>
          <w:sz w:val="21"/>
          <w:szCs w:val="21"/>
          <w:lang w:eastAsia="ar-SA"/>
        </w:rPr>
        <w:t xml:space="preserve"> which is suite of multiple products </w:t>
      </w:r>
      <w:proofErr w:type="spellStart"/>
      <w:r w:rsidRPr="00E808B7">
        <w:rPr>
          <w:sz w:val="21"/>
          <w:szCs w:val="21"/>
          <w:lang w:eastAsia="ar-SA"/>
        </w:rPr>
        <w:t>CarCue</w:t>
      </w:r>
      <w:proofErr w:type="spellEnd"/>
      <w:r w:rsidRPr="00E808B7">
        <w:rPr>
          <w:sz w:val="21"/>
          <w:szCs w:val="21"/>
          <w:lang w:eastAsia="ar-SA"/>
        </w:rPr>
        <w:t xml:space="preserve">, </w:t>
      </w:r>
      <w:proofErr w:type="spellStart"/>
      <w:r w:rsidRPr="00E808B7">
        <w:rPr>
          <w:sz w:val="21"/>
          <w:szCs w:val="21"/>
          <w:lang w:eastAsia="ar-SA"/>
        </w:rPr>
        <w:t>JobCue</w:t>
      </w:r>
      <w:proofErr w:type="spellEnd"/>
      <w:r w:rsidRPr="00E808B7">
        <w:rPr>
          <w:sz w:val="21"/>
          <w:szCs w:val="21"/>
          <w:lang w:eastAsia="ar-SA"/>
        </w:rPr>
        <w:t xml:space="preserve">, </w:t>
      </w:r>
      <w:proofErr w:type="spellStart"/>
      <w:r w:rsidRPr="00E808B7">
        <w:rPr>
          <w:sz w:val="21"/>
          <w:szCs w:val="21"/>
          <w:lang w:eastAsia="ar-SA"/>
        </w:rPr>
        <w:t>ShopCue</w:t>
      </w:r>
      <w:proofErr w:type="spellEnd"/>
      <w:r w:rsidRPr="00E808B7">
        <w:rPr>
          <w:sz w:val="21"/>
          <w:szCs w:val="21"/>
          <w:lang w:eastAsia="ar-SA"/>
        </w:rPr>
        <w:t xml:space="preserve">, </w:t>
      </w:r>
      <w:proofErr w:type="spellStart"/>
      <w:r w:rsidRPr="00E808B7">
        <w:rPr>
          <w:sz w:val="21"/>
          <w:szCs w:val="21"/>
          <w:lang w:eastAsia="ar-SA"/>
        </w:rPr>
        <w:t>MarkCue</w:t>
      </w:r>
      <w:proofErr w:type="spellEnd"/>
      <w:r w:rsidRPr="00E808B7">
        <w:rPr>
          <w:sz w:val="21"/>
          <w:szCs w:val="21"/>
          <w:lang w:eastAsia="ar-SA"/>
        </w:rPr>
        <w:t xml:space="preserve">, and </w:t>
      </w:r>
      <w:proofErr w:type="spellStart"/>
      <w:r w:rsidRPr="00E808B7">
        <w:rPr>
          <w:sz w:val="21"/>
          <w:szCs w:val="21"/>
          <w:lang w:eastAsia="ar-SA"/>
        </w:rPr>
        <w:t>TechCue</w:t>
      </w:r>
      <w:proofErr w:type="spellEnd"/>
      <w:r w:rsidRPr="00E808B7">
        <w:rPr>
          <w:sz w:val="21"/>
          <w:szCs w:val="21"/>
          <w:lang w:eastAsia="ar-SA"/>
        </w:rPr>
        <w:t>.</w:t>
      </w:r>
      <w:r w:rsidRPr="00E808B7">
        <w:rPr>
          <w:sz w:val="21"/>
          <w:szCs w:val="21"/>
        </w:rPr>
        <w:t xml:space="preserve"> Cue® Suite is designed to serve the needs of service manager / shop owner, service writer, parts manager, automotive service technician and customer of the aftermarket automotive repair industry. Development of various product web, mobile, tablet base</w:t>
      </w:r>
    </w:p>
    <w:p w14:paraId="36983699" w14:textId="77777777" w:rsidR="005557E8" w:rsidRPr="00E808B7" w:rsidRDefault="005557E8" w:rsidP="00F46C77">
      <w:pPr>
        <w:rPr>
          <w:b/>
          <w:sz w:val="21"/>
          <w:szCs w:val="21"/>
          <w:u w:val="single"/>
        </w:rPr>
      </w:pPr>
    </w:p>
    <w:p w14:paraId="087350D2" w14:textId="77777777" w:rsidR="005127C5" w:rsidRPr="00E808B7" w:rsidRDefault="005127C5" w:rsidP="00F46C77">
      <w:pPr>
        <w:rPr>
          <w:b/>
          <w:bCs/>
          <w:sz w:val="21"/>
          <w:szCs w:val="21"/>
        </w:rPr>
      </w:pPr>
      <w:r w:rsidRPr="00E808B7">
        <w:rPr>
          <w:b/>
          <w:sz w:val="21"/>
          <w:szCs w:val="21"/>
          <w:u w:val="single"/>
        </w:rPr>
        <w:t>Roles/Responsibilities:</w:t>
      </w:r>
    </w:p>
    <w:p w14:paraId="4AF03578" w14:textId="77777777" w:rsidR="005127C5" w:rsidRPr="00E808B7" w:rsidRDefault="005127C5" w:rsidP="005557E8">
      <w:pPr>
        <w:pStyle w:val="ListParagraph"/>
        <w:numPr>
          <w:ilvl w:val="0"/>
          <w:numId w:val="22"/>
        </w:numPr>
        <w:rPr>
          <w:sz w:val="21"/>
          <w:szCs w:val="21"/>
        </w:rPr>
      </w:pPr>
      <w:r w:rsidRPr="00E808B7">
        <w:rPr>
          <w:sz w:val="21"/>
          <w:szCs w:val="21"/>
        </w:rPr>
        <w:t>Designed the logical and physical data model, generated DDL scripts, and wrote DML scripts for Oracle &amp; MySQL database.</w:t>
      </w:r>
    </w:p>
    <w:p w14:paraId="7C402ABC" w14:textId="77777777" w:rsidR="005127C5" w:rsidRPr="00E808B7" w:rsidRDefault="005127C5" w:rsidP="005557E8">
      <w:pPr>
        <w:pStyle w:val="ListParagraph"/>
        <w:numPr>
          <w:ilvl w:val="0"/>
          <w:numId w:val="22"/>
        </w:numPr>
        <w:rPr>
          <w:sz w:val="21"/>
          <w:szCs w:val="21"/>
        </w:rPr>
      </w:pPr>
      <w:r w:rsidRPr="00E808B7">
        <w:rPr>
          <w:sz w:val="21"/>
          <w:szCs w:val="21"/>
        </w:rPr>
        <w:t>Gathered business requirements and wrote functional specifications and detailed design documents.</w:t>
      </w:r>
    </w:p>
    <w:p w14:paraId="44B46EF3" w14:textId="7D5FBEDB" w:rsidR="005127C5" w:rsidRPr="00E808B7" w:rsidRDefault="00745AE0" w:rsidP="005557E8">
      <w:pPr>
        <w:pStyle w:val="ListParagraph"/>
        <w:numPr>
          <w:ilvl w:val="0"/>
          <w:numId w:val="22"/>
        </w:numPr>
        <w:rPr>
          <w:sz w:val="21"/>
          <w:szCs w:val="21"/>
        </w:rPr>
      </w:pPr>
      <w:r>
        <w:rPr>
          <w:sz w:val="21"/>
          <w:szCs w:val="21"/>
        </w:rPr>
        <w:t>Stetted</w:t>
      </w:r>
      <w:r w:rsidR="00124C71">
        <w:rPr>
          <w:sz w:val="21"/>
          <w:szCs w:val="21"/>
        </w:rPr>
        <w:t xml:space="preserve"> </w:t>
      </w:r>
      <w:r w:rsidR="00E52EAD">
        <w:rPr>
          <w:sz w:val="21"/>
          <w:szCs w:val="21"/>
        </w:rPr>
        <w:t>up</w:t>
      </w:r>
      <w:r w:rsidR="005127C5" w:rsidRPr="00E808B7">
        <w:rPr>
          <w:sz w:val="21"/>
          <w:szCs w:val="21"/>
        </w:rPr>
        <w:t xml:space="preserve"> the build process using Jenkins.</w:t>
      </w:r>
    </w:p>
    <w:p w14:paraId="59113578" w14:textId="77777777" w:rsidR="005127C5" w:rsidRPr="00E808B7" w:rsidRDefault="005127C5" w:rsidP="005557E8">
      <w:pPr>
        <w:pStyle w:val="ListParagraph"/>
        <w:numPr>
          <w:ilvl w:val="0"/>
          <w:numId w:val="22"/>
        </w:numPr>
        <w:rPr>
          <w:sz w:val="21"/>
          <w:szCs w:val="21"/>
        </w:rPr>
      </w:pPr>
      <w:r w:rsidRPr="00E808B7">
        <w:rPr>
          <w:sz w:val="21"/>
          <w:szCs w:val="21"/>
        </w:rPr>
        <w:t>Managed and mentored a group of application developers, assigned responsibilities, elaborated use cases, managed project schedules, and module targets.</w:t>
      </w:r>
    </w:p>
    <w:p w14:paraId="043D2A98" w14:textId="77777777" w:rsidR="005127C5" w:rsidRPr="00E808B7" w:rsidRDefault="005127C5" w:rsidP="005557E8">
      <w:pPr>
        <w:pStyle w:val="ListParagraph"/>
        <w:numPr>
          <w:ilvl w:val="0"/>
          <w:numId w:val="22"/>
        </w:numPr>
        <w:rPr>
          <w:sz w:val="21"/>
          <w:szCs w:val="21"/>
        </w:rPr>
      </w:pPr>
      <w:r w:rsidRPr="00E808B7">
        <w:rPr>
          <w:sz w:val="21"/>
          <w:szCs w:val="21"/>
        </w:rPr>
        <w:t>Reviewed code and encouraged developers to use key design patterns, such as façade, singleton, factory, command, proxy, strategy, decorator, etc.</w:t>
      </w:r>
    </w:p>
    <w:p w14:paraId="3997AF35" w14:textId="77777777" w:rsidR="005127C5" w:rsidRPr="00E808B7" w:rsidRDefault="005127C5" w:rsidP="005557E8">
      <w:pPr>
        <w:pStyle w:val="ListParagraph"/>
        <w:numPr>
          <w:ilvl w:val="0"/>
          <w:numId w:val="22"/>
        </w:numPr>
        <w:rPr>
          <w:sz w:val="21"/>
          <w:szCs w:val="21"/>
        </w:rPr>
      </w:pPr>
      <w:r w:rsidRPr="00E808B7">
        <w:rPr>
          <w:sz w:val="21"/>
          <w:szCs w:val="21"/>
        </w:rPr>
        <w:t>Provided recommendations on OO design concepts, best practices, exception handling, and identifying and fixing potential memory, performance, and transactional issues.</w:t>
      </w:r>
    </w:p>
    <w:p w14:paraId="0B29619E" w14:textId="77777777" w:rsidR="005127C5" w:rsidRPr="00E808B7" w:rsidRDefault="005127C5" w:rsidP="005557E8">
      <w:pPr>
        <w:pStyle w:val="ListParagraph"/>
        <w:numPr>
          <w:ilvl w:val="0"/>
          <w:numId w:val="22"/>
        </w:numPr>
        <w:rPr>
          <w:sz w:val="21"/>
          <w:szCs w:val="21"/>
        </w:rPr>
      </w:pPr>
      <w:r w:rsidRPr="00E808B7">
        <w:rPr>
          <w:sz w:val="21"/>
          <w:szCs w:val="21"/>
        </w:rPr>
        <w:t>Produced detailed design documents with design alternatives, pros and cons for each approach and reasons for the recommended approach</w:t>
      </w:r>
    </w:p>
    <w:p w14:paraId="4D92AA50" w14:textId="77777777" w:rsidR="005127C5" w:rsidRPr="00E808B7" w:rsidRDefault="005127C5" w:rsidP="005557E8">
      <w:pPr>
        <w:pStyle w:val="ListParagraph"/>
        <w:numPr>
          <w:ilvl w:val="0"/>
          <w:numId w:val="22"/>
        </w:numPr>
        <w:rPr>
          <w:sz w:val="21"/>
          <w:szCs w:val="21"/>
        </w:rPr>
      </w:pPr>
      <w:r w:rsidRPr="00E808B7">
        <w:rPr>
          <w:sz w:val="21"/>
          <w:szCs w:val="21"/>
        </w:rPr>
        <w:t>Analyzed “What if” scenarios and exceptional conditions and made recommendations to fill the gaps identified in the functional specs and detailed design.</w:t>
      </w:r>
    </w:p>
    <w:p w14:paraId="0E9C9695" w14:textId="77777777" w:rsidR="005127C5" w:rsidRPr="00E808B7" w:rsidRDefault="007C46E6" w:rsidP="005557E8">
      <w:pPr>
        <w:pStyle w:val="ListParagraph"/>
        <w:numPr>
          <w:ilvl w:val="0"/>
          <w:numId w:val="22"/>
        </w:numPr>
        <w:rPr>
          <w:sz w:val="21"/>
          <w:szCs w:val="21"/>
        </w:rPr>
      </w:pPr>
      <w:r>
        <w:rPr>
          <w:sz w:val="21"/>
          <w:szCs w:val="21"/>
        </w:rPr>
        <w:t>Implemented</w:t>
      </w:r>
      <w:r w:rsidR="005127C5" w:rsidRPr="00E808B7">
        <w:rPr>
          <w:sz w:val="21"/>
          <w:szCs w:val="21"/>
        </w:rPr>
        <w:t xml:space="preserve"> </w:t>
      </w:r>
      <w:proofErr w:type="spellStart"/>
      <w:r w:rsidR="005127C5" w:rsidRPr="00E808B7">
        <w:rPr>
          <w:sz w:val="21"/>
          <w:szCs w:val="21"/>
        </w:rPr>
        <w:t>CarCue</w:t>
      </w:r>
      <w:proofErr w:type="spellEnd"/>
      <w:r w:rsidR="005127C5" w:rsidRPr="00E808B7">
        <w:rPr>
          <w:sz w:val="21"/>
          <w:szCs w:val="21"/>
        </w:rPr>
        <w:t xml:space="preserve"> Web Services using Spring Framework</w:t>
      </w:r>
    </w:p>
    <w:p w14:paraId="28498B9A" w14:textId="77777777" w:rsidR="005127C5" w:rsidRPr="00E808B7" w:rsidRDefault="007C46E6" w:rsidP="005557E8">
      <w:pPr>
        <w:pStyle w:val="ListParagraph"/>
        <w:numPr>
          <w:ilvl w:val="0"/>
          <w:numId w:val="22"/>
        </w:numPr>
        <w:rPr>
          <w:sz w:val="21"/>
          <w:szCs w:val="21"/>
        </w:rPr>
      </w:pPr>
      <w:r>
        <w:rPr>
          <w:sz w:val="21"/>
          <w:szCs w:val="21"/>
        </w:rPr>
        <w:t>Implemented</w:t>
      </w:r>
      <w:r w:rsidR="005127C5" w:rsidRPr="00E808B7">
        <w:rPr>
          <w:sz w:val="21"/>
          <w:szCs w:val="21"/>
        </w:rPr>
        <w:t xml:space="preserve"> </w:t>
      </w:r>
      <w:proofErr w:type="spellStart"/>
      <w:r w:rsidR="005127C5" w:rsidRPr="00E808B7">
        <w:rPr>
          <w:sz w:val="21"/>
          <w:szCs w:val="21"/>
        </w:rPr>
        <w:t>CarCue</w:t>
      </w:r>
      <w:proofErr w:type="spellEnd"/>
      <w:r w:rsidR="005127C5" w:rsidRPr="00E808B7">
        <w:rPr>
          <w:sz w:val="21"/>
          <w:szCs w:val="21"/>
        </w:rPr>
        <w:t xml:space="preserve"> App using PhoneGap 3.0</w:t>
      </w:r>
    </w:p>
    <w:p w14:paraId="287D52A3" w14:textId="77777777" w:rsidR="005127C5" w:rsidRPr="00E808B7" w:rsidRDefault="00C55180" w:rsidP="005557E8">
      <w:pPr>
        <w:pStyle w:val="ListParagraph"/>
        <w:numPr>
          <w:ilvl w:val="0"/>
          <w:numId w:val="22"/>
        </w:numPr>
        <w:rPr>
          <w:sz w:val="21"/>
          <w:szCs w:val="21"/>
        </w:rPr>
      </w:pPr>
      <w:r>
        <w:rPr>
          <w:sz w:val="21"/>
          <w:szCs w:val="21"/>
        </w:rPr>
        <w:t>Worked</w:t>
      </w:r>
      <w:r w:rsidR="00006E46">
        <w:rPr>
          <w:sz w:val="21"/>
          <w:szCs w:val="21"/>
        </w:rPr>
        <w:t xml:space="preserve"> along with CTO and designed </w:t>
      </w:r>
      <w:r w:rsidR="005127C5" w:rsidRPr="00E808B7">
        <w:rPr>
          <w:sz w:val="21"/>
          <w:szCs w:val="21"/>
        </w:rPr>
        <w:t xml:space="preserve">Enterprise level Architecture for smooth </w:t>
      </w:r>
      <w:r w:rsidR="00A00F4F">
        <w:rPr>
          <w:sz w:val="21"/>
          <w:szCs w:val="21"/>
        </w:rPr>
        <w:t>transactions</w:t>
      </w:r>
      <w:r w:rsidR="005127C5" w:rsidRPr="00E808B7">
        <w:rPr>
          <w:sz w:val="21"/>
          <w:szCs w:val="21"/>
        </w:rPr>
        <w:t xml:space="preserve"> with AutoZone</w:t>
      </w:r>
    </w:p>
    <w:p w14:paraId="6AD7F9D3" w14:textId="77777777" w:rsidR="005127C5" w:rsidRPr="00E808B7" w:rsidRDefault="008C30F3" w:rsidP="005557E8">
      <w:pPr>
        <w:pStyle w:val="ListParagraph"/>
        <w:numPr>
          <w:ilvl w:val="0"/>
          <w:numId w:val="22"/>
        </w:numPr>
        <w:suppressAutoHyphens w:val="0"/>
        <w:rPr>
          <w:b/>
          <w:bCs/>
          <w:sz w:val="21"/>
          <w:szCs w:val="21"/>
        </w:rPr>
      </w:pPr>
      <w:r>
        <w:rPr>
          <w:sz w:val="21"/>
          <w:szCs w:val="21"/>
        </w:rPr>
        <w:t>Proposed</w:t>
      </w:r>
      <w:r w:rsidR="005127C5" w:rsidRPr="00E808B7">
        <w:rPr>
          <w:sz w:val="21"/>
          <w:szCs w:val="21"/>
        </w:rPr>
        <w:t xml:space="preserve"> solution</w:t>
      </w:r>
      <w:r>
        <w:rPr>
          <w:sz w:val="21"/>
          <w:szCs w:val="21"/>
        </w:rPr>
        <w:t>s</w:t>
      </w:r>
      <w:r w:rsidR="005127C5" w:rsidRPr="00E808B7">
        <w:rPr>
          <w:sz w:val="21"/>
          <w:szCs w:val="21"/>
        </w:rPr>
        <w:t xml:space="preserve"> for integration of different products </w:t>
      </w:r>
      <w:r w:rsidR="00D02F74">
        <w:rPr>
          <w:sz w:val="21"/>
          <w:szCs w:val="21"/>
        </w:rPr>
        <w:t>using</w:t>
      </w:r>
      <w:r w:rsidR="005127C5" w:rsidRPr="00E808B7">
        <w:rPr>
          <w:sz w:val="21"/>
          <w:szCs w:val="21"/>
        </w:rPr>
        <w:t xml:space="preserve"> Enterprise service bus Layer.</w:t>
      </w:r>
    </w:p>
    <w:p w14:paraId="7A97FFD8" w14:textId="77777777" w:rsidR="005127C5" w:rsidRPr="00E808B7" w:rsidRDefault="005127C5" w:rsidP="00F46C77">
      <w:pPr>
        <w:rPr>
          <w:sz w:val="21"/>
          <w:szCs w:val="21"/>
        </w:rPr>
      </w:pPr>
      <w:r w:rsidRPr="00E808B7">
        <w:rPr>
          <w:b/>
          <w:bCs/>
          <w:sz w:val="21"/>
          <w:szCs w:val="21"/>
        </w:rPr>
        <w:t>Environment:</w:t>
      </w:r>
      <w:r w:rsidRPr="00E808B7">
        <w:rPr>
          <w:bCs/>
          <w:sz w:val="21"/>
          <w:szCs w:val="21"/>
        </w:rPr>
        <w:t xml:space="preserve"> Java 1.6, PhoneGap 3.0, Eclipse, SVN, </w:t>
      </w:r>
      <w:proofErr w:type="spellStart"/>
      <w:r w:rsidR="00731424" w:rsidRPr="00E808B7">
        <w:rPr>
          <w:bCs/>
          <w:sz w:val="21"/>
          <w:szCs w:val="21"/>
        </w:rPr>
        <w:t>JBoss</w:t>
      </w:r>
      <w:proofErr w:type="spellEnd"/>
      <w:r w:rsidRPr="00E808B7">
        <w:rPr>
          <w:bCs/>
          <w:sz w:val="21"/>
          <w:szCs w:val="21"/>
        </w:rPr>
        <w:t xml:space="preserve">, Spring Rest, Spring Framework, Spring security, </w:t>
      </w:r>
      <w:r w:rsidRPr="00E808B7">
        <w:rPr>
          <w:sz w:val="21"/>
          <w:szCs w:val="21"/>
        </w:rPr>
        <w:t>MySQL, Oracle, Spring JDBC Template, Android.</w:t>
      </w:r>
    </w:p>
    <w:p w14:paraId="343F0CC3" w14:textId="77777777" w:rsidR="005127C5" w:rsidRPr="00E808B7" w:rsidRDefault="005127C5" w:rsidP="00F46C77">
      <w:pPr>
        <w:rPr>
          <w:b/>
          <w:sz w:val="21"/>
          <w:szCs w:val="21"/>
        </w:rPr>
      </w:pPr>
    </w:p>
    <w:p w14:paraId="71D96217" w14:textId="282485B1" w:rsidR="00BB2085" w:rsidRPr="00E808B7" w:rsidRDefault="00BB2085" w:rsidP="00F46C77">
      <w:pPr>
        <w:rPr>
          <w:b/>
          <w:sz w:val="21"/>
          <w:szCs w:val="21"/>
          <w:u w:val="single"/>
        </w:rPr>
      </w:pPr>
      <w:r w:rsidRPr="00E808B7">
        <w:rPr>
          <w:b/>
          <w:sz w:val="21"/>
          <w:szCs w:val="21"/>
          <w:u w:val="single"/>
        </w:rPr>
        <w:t>Model N, NJ</w:t>
      </w:r>
      <w:r w:rsidR="00C0303A">
        <w:rPr>
          <w:b/>
          <w:sz w:val="21"/>
          <w:szCs w:val="21"/>
          <w:u w:val="single"/>
        </w:rPr>
        <w:tab/>
      </w:r>
      <w:r w:rsidR="00C0303A">
        <w:rPr>
          <w:b/>
          <w:sz w:val="21"/>
          <w:szCs w:val="21"/>
          <w:u w:val="single"/>
        </w:rPr>
        <w:tab/>
      </w:r>
      <w:r w:rsidR="00C0303A">
        <w:rPr>
          <w:b/>
          <w:sz w:val="21"/>
          <w:szCs w:val="21"/>
          <w:u w:val="single"/>
        </w:rPr>
        <w:tab/>
      </w:r>
      <w:r w:rsidR="00C0303A">
        <w:rPr>
          <w:b/>
          <w:sz w:val="21"/>
          <w:szCs w:val="21"/>
          <w:u w:val="single"/>
        </w:rPr>
        <w:tab/>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sidR="005557E8" w:rsidRPr="00E808B7">
        <w:rPr>
          <w:b/>
          <w:sz w:val="21"/>
          <w:szCs w:val="21"/>
          <w:u w:val="single"/>
        </w:rPr>
        <w:tab/>
      </w:r>
      <w:r w:rsidR="00A50E04">
        <w:rPr>
          <w:b/>
          <w:sz w:val="21"/>
          <w:szCs w:val="21"/>
          <w:u w:val="single"/>
        </w:rPr>
        <w:tab/>
      </w:r>
      <w:r w:rsidR="00C0303A">
        <w:rPr>
          <w:b/>
          <w:sz w:val="21"/>
          <w:szCs w:val="21"/>
          <w:u w:val="single"/>
        </w:rPr>
        <w:t xml:space="preserve">       </w:t>
      </w:r>
      <w:r w:rsidR="005557E8" w:rsidRPr="00E808B7">
        <w:rPr>
          <w:b/>
          <w:sz w:val="21"/>
          <w:szCs w:val="21"/>
          <w:u w:val="single"/>
        </w:rPr>
        <w:t>Jan ‘11 - March ‘12</w:t>
      </w:r>
    </w:p>
    <w:p w14:paraId="495B1F50" w14:textId="17C3CB9C" w:rsidR="00C0303A" w:rsidRPr="00C0303A" w:rsidRDefault="00C0303A" w:rsidP="005557E8">
      <w:pPr>
        <w:rPr>
          <w:b/>
          <w:sz w:val="21"/>
          <w:szCs w:val="21"/>
        </w:rPr>
      </w:pPr>
      <w:r w:rsidRPr="00C0303A">
        <w:rPr>
          <w:b/>
          <w:sz w:val="21"/>
          <w:szCs w:val="21"/>
        </w:rPr>
        <w:t>Client: - Bristol-Myers Squibb, Novartis</w:t>
      </w:r>
    </w:p>
    <w:p w14:paraId="3B94F09C" w14:textId="77777777" w:rsidR="005557E8" w:rsidRPr="00E808B7" w:rsidRDefault="005557E8" w:rsidP="005557E8">
      <w:pPr>
        <w:rPr>
          <w:b/>
          <w:i/>
          <w:sz w:val="21"/>
          <w:szCs w:val="21"/>
        </w:rPr>
      </w:pPr>
      <w:r w:rsidRPr="00E808B7">
        <w:rPr>
          <w:b/>
          <w:bCs/>
          <w:i/>
          <w:sz w:val="21"/>
          <w:szCs w:val="21"/>
        </w:rPr>
        <w:t>Solutions Analyst</w:t>
      </w:r>
    </w:p>
    <w:p w14:paraId="5BDF6C02" w14:textId="77777777" w:rsidR="00BB2085" w:rsidRPr="00E808B7" w:rsidRDefault="00BB2085" w:rsidP="00F46C77">
      <w:pPr>
        <w:rPr>
          <w:b/>
          <w:sz w:val="21"/>
          <w:szCs w:val="21"/>
        </w:rPr>
      </w:pPr>
      <w:r w:rsidRPr="00E808B7">
        <w:rPr>
          <w:b/>
          <w:sz w:val="21"/>
          <w:szCs w:val="21"/>
        </w:rPr>
        <w:t>Project:</w:t>
      </w:r>
      <w:r w:rsidR="005B7031" w:rsidRPr="00E808B7">
        <w:rPr>
          <w:sz w:val="21"/>
          <w:szCs w:val="21"/>
        </w:rPr>
        <w:t xml:space="preserve"> </w:t>
      </w:r>
      <w:r w:rsidR="004E2B99" w:rsidRPr="00E808B7">
        <w:rPr>
          <w:b/>
          <w:sz w:val="21"/>
          <w:szCs w:val="21"/>
        </w:rPr>
        <w:t xml:space="preserve">Implementation of </w:t>
      </w:r>
      <w:r w:rsidR="00114B0E" w:rsidRPr="00E808B7">
        <w:rPr>
          <w:b/>
          <w:sz w:val="21"/>
          <w:szCs w:val="21"/>
        </w:rPr>
        <w:t>RMS</w:t>
      </w:r>
      <w:r w:rsidR="004E2B99" w:rsidRPr="00E808B7">
        <w:rPr>
          <w:b/>
          <w:sz w:val="21"/>
          <w:szCs w:val="21"/>
        </w:rPr>
        <w:tab/>
      </w:r>
      <w:r w:rsidR="004E2B99" w:rsidRPr="00E808B7">
        <w:rPr>
          <w:b/>
          <w:sz w:val="21"/>
          <w:szCs w:val="21"/>
        </w:rPr>
        <w:tab/>
      </w:r>
      <w:r w:rsidRPr="00E808B7">
        <w:rPr>
          <w:b/>
          <w:sz w:val="21"/>
          <w:szCs w:val="21"/>
        </w:rPr>
        <w:tab/>
      </w:r>
      <w:r w:rsidRPr="00E808B7">
        <w:rPr>
          <w:b/>
          <w:sz w:val="21"/>
          <w:szCs w:val="21"/>
        </w:rPr>
        <w:tab/>
      </w:r>
      <w:r w:rsidR="005B7031" w:rsidRPr="00E808B7">
        <w:rPr>
          <w:b/>
          <w:sz w:val="21"/>
          <w:szCs w:val="21"/>
        </w:rPr>
        <w:t xml:space="preserve">    </w:t>
      </w:r>
      <w:r w:rsidR="004E2B99" w:rsidRPr="00E808B7">
        <w:rPr>
          <w:b/>
          <w:sz w:val="21"/>
          <w:szCs w:val="21"/>
        </w:rPr>
        <w:t xml:space="preserve"> </w:t>
      </w:r>
    </w:p>
    <w:p w14:paraId="253F72AD" w14:textId="77777777" w:rsidR="00BB2085" w:rsidRPr="00E808B7" w:rsidRDefault="00BB2085" w:rsidP="00F46C77">
      <w:pPr>
        <w:rPr>
          <w:b/>
          <w:sz w:val="21"/>
          <w:szCs w:val="21"/>
        </w:rPr>
      </w:pPr>
    </w:p>
    <w:p w14:paraId="0E1F2A8C" w14:textId="77777777" w:rsidR="00BB2085" w:rsidRPr="00E808B7" w:rsidRDefault="00382880" w:rsidP="00F46C77">
      <w:pPr>
        <w:rPr>
          <w:b/>
          <w:sz w:val="21"/>
          <w:szCs w:val="21"/>
          <w:u w:val="single"/>
        </w:rPr>
      </w:pPr>
      <w:r w:rsidRPr="00E808B7">
        <w:rPr>
          <w:b/>
          <w:sz w:val="21"/>
          <w:szCs w:val="21"/>
          <w:u w:val="single"/>
        </w:rPr>
        <w:t>Description:</w:t>
      </w:r>
    </w:p>
    <w:p w14:paraId="5CAFEC36" w14:textId="256D4625" w:rsidR="00382880" w:rsidRPr="00E808B7" w:rsidRDefault="007F2AFB" w:rsidP="00731424">
      <w:pPr>
        <w:pStyle w:val="NormalWeb"/>
        <w:spacing w:before="0" w:beforeAutospacing="0" w:after="0" w:afterAutospacing="0"/>
        <w:rPr>
          <w:sz w:val="21"/>
          <w:szCs w:val="21"/>
          <w:lang w:eastAsia="ar-SA"/>
        </w:rPr>
      </w:pPr>
      <w:r w:rsidRPr="00E808B7">
        <w:rPr>
          <w:sz w:val="21"/>
          <w:szCs w:val="21"/>
          <w:lang w:eastAsia="ar-SA"/>
        </w:rPr>
        <w:t xml:space="preserve">Revenue Management Software is </w:t>
      </w:r>
      <w:r w:rsidR="00FB48EC">
        <w:rPr>
          <w:sz w:val="21"/>
          <w:szCs w:val="21"/>
          <w:lang w:eastAsia="ar-SA"/>
        </w:rPr>
        <w:t xml:space="preserve">a </w:t>
      </w:r>
      <w:r w:rsidRPr="00E808B7">
        <w:rPr>
          <w:sz w:val="21"/>
          <w:szCs w:val="21"/>
          <w:lang w:eastAsia="ar-SA"/>
        </w:rPr>
        <w:t xml:space="preserve">product where pharmaceutical companies </w:t>
      </w:r>
      <w:r w:rsidR="00D71228" w:rsidRPr="00E808B7">
        <w:rPr>
          <w:sz w:val="21"/>
          <w:szCs w:val="21"/>
          <w:lang w:eastAsia="ar-SA"/>
        </w:rPr>
        <w:t>use</w:t>
      </w:r>
      <w:r w:rsidRPr="00E808B7">
        <w:rPr>
          <w:sz w:val="21"/>
          <w:szCs w:val="21"/>
          <w:lang w:eastAsia="ar-SA"/>
        </w:rPr>
        <w:t xml:space="preserve"> for stream line </w:t>
      </w:r>
      <w:r w:rsidR="00244839" w:rsidRPr="00E808B7">
        <w:rPr>
          <w:sz w:val="21"/>
          <w:szCs w:val="21"/>
          <w:lang w:eastAsia="ar-SA"/>
        </w:rPr>
        <w:t>their</w:t>
      </w:r>
      <w:r w:rsidRPr="00E808B7">
        <w:rPr>
          <w:sz w:val="21"/>
          <w:szCs w:val="21"/>
          <w:lang w:eastAsia="ar-SA"/>
        </w:rPr>
        <w:t xml:space="preserve"> contracts, customers, pricing, rebates.</w:t>
      </w:r>
      <w:r w:rsidR="005B7031" w:rsidRPr="00E808B7">
        <w:rPr>
          <w:sz w:val="21"/>
          <w:szCs w:val="21"/>
          <w:lang w:eastAsia="ar-SA"/>
        </w:rPr>
        <w:t xml:space="preserve"> </w:t>
      </w:r>
      <w:r w:rsidRPr="00E808B7">
        <w:rPr>
          <w:sz w:val="21"/>
          <w:szCs w:val="21"/>
          <w:lang w:eastAsia="ar-SA"/>
        </w:rPr>
        <w:t xml:space="preserve">Effectively managing pricing and contracting are critical business processes for biopharma manufacturers. </w:t>
      </w:r>
      <w:r w:rsidR="00244839" w:rsidRPr="00E808B7">
        <w:rPr>
          <w:sz w:val="21"/>
          <w:szCs w:val="21"/>
          <w:lang w:eastAsia="ar-SA"/>
        </w:rPr>
        <w:t>However,</w:t>
      </w:r>
      <w:r w:rsidRPr="00E808B7">
        <w:rPr>
          <w:sz w:val="21"/>
          <w:szCs w:val="21"/>
          <w:lang w:eastAsia="ar-SA"/>
        </w:rPr>
        <w:t xml:space="preserve"> there </w:t>
      </w:r>
      <w:r w:rsidR="005557E8" w:rsidRPr="00E808B7">
        <w:rPr>
          <w:sz w:val="21"/>
          <w:szCs w:val="21"/>
          <w:lang w:eastAsia="ar-SA"/>
        </w:rPr>
        <w:t>were</w:t>
      </w:r>
      <w:r w:rsidRPr="00E808B7">
        <w:rPr>
          <w:sz w:val="21"/>
          <w:szCs w:val="21"/>
          <w:lang w:eastAsia="ar-SA"/>
        </w:rPr>
        <w:t xml:space="preserve"> significant operational challenges </w:t>
      </w:r>
      <w:r w:rsidR="005557E8" w:rsidRPr="00E808B7">
        <w:rPr>
          <w:sz w:val="21"/>
          <w:szCs w:val="21"/>
          <w:lang w:eastAsia="ar-SA"/>
        </w:rPr>
        <w:t>-</w:t>
      </w:r>
      <w:r w:rsidRPr="00E808B7">
        <w:rPr>
          <w:sz w:val="21"/>
          <w:szCs w:val="21"/>
          <w:lang w:eastAsia="ar-SA"/>
        </w:rPr>
        <w:t xml:space="preserve"> business strategies evolve rapidly, contract volume is increasing and terms and conditions are complex, and maverick or inaccurate pricing can lead to lower margins and regulatory compliance exposure. It manages complicated biopharma supply </w:t>
      </w:r>
      <w:r w:rsidR="00E9423F" w:rsidRPr="00E808B7">
        <w:rPr>
          <w:sz w:val="21"/>
          <w:szCs w:val="21"/>
          <w:lang w:eastAsia="ar-SA"/>
        </w:rPr>
        <w:t>chain;</w:t>
      </w:r>
      <w:r w:rsidRPr="00E808B7">
        <w:rPr>
          <w:sz w:val="21"/>
          <w:szCs w:val="21"/>
          <w:lang w:eastAsia="ar-SA"/>
        </w:rPr>
        <w:t xml:space="preserve"> channel and trade contracts are a powerful tool for maintaining wholesaler and distributor relationships</w:t>
      </w:r>
    </w:p>
    <w:p w14:paraId="6405CC06" w14:textId="77777777" w:rsidR="00731424" w:rsidRPr="00E808B7" w:rsidRDefault="00731424" w:rsidP="00F46C77">
      <w:pPr>
        <w:rPr>
          <w:b/>
          <w:sz w:val="21"/>
          <w:szCs w:val="21"/>
          <w:u w:val="single"/>
        </w:rPr>
      </w:pPr>
    </w:p>
    <w:p w14:paraId="4D70FE69" w14:textId="77777777" w:rsidR="006252FB" w:rsidRPr="00E808B7" w:rsidRDefault="006252FB" w:rsidP="00F46C77">
      <w:pPr>
        <w:rPr>
          <w:b/>
          <w:sz w:val="21"/>
          <w:szCs w:val="21"/>
          <w:u w:val="single"/>
        </w:rPr>
      </w:pPr>
      <w:r w:rsidRPr="00E808B7">
        <w:rPr>
          <w:b/>
          <w:sz w:val="21"/>
          <w:szCs w:val="21"/>
          <w:u w:val="single"/>
        </w:rPr>
        <w:t>Roles/Responsibilities:</w:t>
      </w:r>
    </w:p>
    <w:p w14:paraId="02DCE222" w14:textId="77777777" w:rsidR="00534FAE" w:rsidRPr="00E808B7" w:rsidRDefault="00534FAE" w:rsidP="00731424">
      <w:pPr>
        <w:pStyle w:val="ListParagraph"/>
        <w:numPr>
          <w:ilvl w:val="0"/>
          <w:numId w:val="21"/>
        </w:numPr>
        <w:rPr>
          <w:sz w:val="21"/>
          <w:szCs w:val="21"/>
        </w:rPr>
      </w:pPr>
      <w:r w:rsidRPr="00E808B7">
        <w:rPr>
          <w:sz w:val="21"/>
          <w:szCs w:val="21"/>
        </w:rPr>
        <w:t xml:space="preserve">Understanding of the business requirements’ and current technology challenges &amp; issues. </w:t>
      </w:r>
    </w:p>
    <w:p w14:paraId="6EDBD99D" w14:textId="77777777" w:rsidR="00534FAE" w:rsidRPr="00E808B7" w:rsidRDefault="00E7408C" w:rsidP="00731424">
      <w:pPr>
        <w:pStyle w:val="ListParagraph"/>
        <w:numPr>
          <w:ilvl w:val="0"/>
          <w:numId w:val="21"/>
        </w:numPr>
        <w:rPr>
          <w:sz w:val="21"/>
          <w:szCs w:val="21"/>
        </w:rPr>
      </w:pPr>
      <w:r w:rsidRPr="00E808B7">
        <w:rPr>
          <w:sz w:val="21"/>
          <w:szCs w:val="21"/>
        </w:rPr>
        <w:t xml:space="preserve">Analyzed </w:t>
      </w:r>
      <w:r w:rsidR="007F30CB" w:rsidRPr="00E808B7">
        <w:rPr>
          <w:sz w:val="21"/>
          <w:szCs w:val="21"/>
        </w:rPr>
        <w:t>the limitations and issues</w:t>
      </w:r>
      <w:r w:rsidR="005B7031" w:rsidRPr="00E808B7">
        <w:rPr>
          <w:sz w:val="21"/>
          <w:szCs w:val="21"/>
        </w:rPr>
        <w:t xml:space="preserve"> </w:t>
      </w:r>
      <w:r w:rsidR="00534FAE" w:rsidRPr="00E808B7">
        <w:rPr>
          <w:sz w:val="21"/>
          <w:szCs w:val="21"/>
        </w:rPr>
        <w:t>of</w:t>
      </w:r>
      <w:r w:rsidR="005B7031" w:rsidRPr="00E808B7">
        <w:rPr>
          <w:sz w:val="21"/>
          <w:szCs w:val="21"/>
        </w:rPr>
        <w:t xml:space="preserve"> </w:t>
      </w:r>
      <w:r w:rsidR="006B6AD0" w:rsidRPr="00E808B7">
        <w:rPr>
          <w:sz w:val="21"/>
          <w:szCs w:val="21"/>
        </w:rPr>
        <w:t>existing bid</w:t>
      </w:r>
      <w:r w:rsidR="00534FAE" w:rsidRPr="00E808B7">
        <w:rPr>
          <w:sz w:val="21"/>
          <w:szCs w:val="21"/>
        </w:rPr>
        <w:t xml:space="preserve"> Award follow</w:t>
      </w:r>
      <w:r w:rsidR="005B7031" w:rsidRPr="00E808B7">
        <w:rPr>
          <w:sz w:val="21"/>
          <w:szCs w:val="21"/>
        </w:rPr>
        <w:t xml:space="preserve"> </w:t>
      </w:r>
      <w:r w:rsidR="00534FAE" w:rsidRPr="00E808B7">
        <w:rPr>
          <w:sz w:val="21"/>
          <w:szCs w:val="21"/>
        </w:rPr>
        <w:t>and</w:t>
      </w:r>
      <w:r w:rsidR="005B7031" w:rsidRPr="00E808B7">
        <w:rPr>
          <w:sz w:val="21"/>
          <w:szCs w:val="21"/>
        </w:rPr>
        <w:t xml:space="preserve"> </w:t>
      </w:r>
      <w:r w:rsidR="00534FAE" w:rsidRPr="00E808B7">
        <w:rPr>
          <w:sz w:val="21"/>
          <w:szCs w:val="21"/>
        </w:rPr>
        <w:t>architected,</w:t>
      </w:r>
      <w:r w:rsidR="005B7031" w:rsidRPr="00E808B7">
        <w:rPr>
          <w:sz w:val="21"/>
          <w:szCs w:val="21"/>
        </w:rPr>
        <w:t xml:space="preserve"> </w:t>
      </w:r>
      <w:r w:rsidR="00534FAE" w:rsidRPr="00E808B7">
        <w:rPr>
          <w:sz w:val="21"/>
          <w:szCs w:val="21"/>
        </w:rPr>
        <w:t>designed,</w:t>
      </w:r>
      <w:r w:rsidR="005B7031" w:rsidRPr="00E808B7">
        <w:rPr>
          <w:sz w:val="21"/>
          <w:szCs w:val="21"/>
        </w:rPr>
        <w:t xml:space="preserve"> </w:t>
      </w:r>
      <w:r w:rsidR="00534FAE" w:rsidRPr="00E808B7">
        <w:rPr>
          <w:sz w:val="21"/>
          <w:szCs w:val="21"/>
        </w:rPr>
        <w:t>developed</w:t>
      </w:r>
      <w:r w:rsidR="005B7031" w:rsidRPr="00E808B7">
        <w:rPr>
          <w:sz w:val="21"/>
          <w:szCs w:val="21"/>
        </w:rPr>
        <w:t xml:space="preserve"> </w:t>
      </w:r>
      <w:r w:rsidR="00534FAE" w:rsidRPr="00E808B7">
        <w:rPr>
          <w:sz w:val="21"/>
          <w:szCs w:val="21"/>
        </w:rPr>
        <w:t>and</w:t>
      </w:r>
      <w:r w:rsidR="005B7031" w:rsidRPr="00E808B7">
        <w:rPr>
          <w:sz w:val="21"/>
          <w:szCs w:val="21"/>
        </w:rPr>
        <w:t xml:space="preserve"> </w:t>
      </w:r>
      <w:r w:rsidR="00534FAE" w:rsidRPr="00E808B7">
        <w:rPr>
          <w:sz w:val="21"/>
          <w:szCs w:val="21"/>
        </w:rPr>
        <w:t>implemented</w:t>
      </w:r>
      <w:r w:rsidR="005B7031" w:rsidRPr="00E808B7">
        <w:rPr>
          <w:sz w:val="21"/>
          <w:szCs w:val="21"/>
        </w:rPr>
        <w:t xml:space="preserve"> </w:t>
      </w:r>
      <w:r w:rsidR="00534FAE" w:rsidRPr="00E808B7">
        <w:rPr>
          <w:sz w:val="21"/>
          <w:szCs w:val="21"/>
        </w:rPr>
        <w:t>the</w:t>
      </w:r>
      <w:r w:rsidR="005B7031" w:rsidRPr="00E808B7">
        <w:rPr>
          <w:sz w:val="21"/>
          <w:szCs w:val="21"/>
        </w:rPr>
        <w:t xml:space="preserve"> </w:t>
      </w:r>
      <w:r w:rsidR="00534FAE" w:rsidRPr="00E808B7">
        <w:rPr>
          <w:sz w:val="21"/>
          <w:szCs w:val="21"/>
        </w:rPr>
        <w:t>new bid Award follow.</w:t>
      </w:r>
    </w:p>
    <w:p w14:paraId="03383CC6" w14:textId="77777777" w:rsidR="00534FAE" w:rsidRPr="00E808B7" w:rsidRDefault="002A3913" w:rsidP="00731424">
      <w:pPr>
        <w:pStyle w:val="ListParagraph"/>
        <w:numPr>
          <w:ilvl w:val="0"/>
          <w:numId w:val="21"/>
        </w:numPr>
        <w:rPr>
          <w:sz w:val="21"/>
          <w:szCs w:val="21"/>
        </w:rPr>
      </w:pPr>
      <w:r>
        <w:rPr>
          <w:sz w:val="21"/>
          <w:szCs w:val="21"/>
        </w:rPr>
        <w:t>Migrated</w:t>
      </w:r>
      <w:r w:rsidR="00534FAE" w:rsidRPr="00E808B7">
        <w:rPr>
          <w:sz w:val="21"/>
          <w:szCs w:val="21"/>
        </w:rPr>
        <w:t xml:space="preserve"> the regular security framework to Spring Security frame work.</w:t>
      </w:r>
    </w:p>
    <w:p w14:paraId="1F802F27" w14:textId="77777777" w:rsidR="006252FB" w:rsidRPr="00E808B7" w:rsidRDefault="002A3913" w:rsidP="00731424">
      <w:pPr>
        <w:pStyle w:val="ListParagraph"/>
        <w:numPr>
          <w:ilvl w:val="0"/>
          <w:numId w:val="21"/>
        </w:numPr>
        <w:rPr>
          <w:sz w:val="21"/>
          <w:szCs w:val="21"/>
        </w:rPr>
      </w:pPr>
      <w:r>
        <w:rPr>
          <w:sz w:val="21"/>
          <w:szCs w:val="21"/>
        </w:rPr>
        <w:t>Performed c</w:t>
      </w:r>
      <w:r w:rsidR="006252FB" w:rsidRPr="00E808B7">
        <w:rPr>
          <w:sz w:val="21"/>
          <w:szCs w:val="21"/>
        </w:rPr>
        <w:t xml:space="preserve">hange management and Impact </w:t>
      </w:r>
      <w:r>
        <w:rPr>
          <w:sz w:val="21"/>
          <w:szCs w:val="21"/>
        </w:rPr>
        <w:t>a</w:t>
      </w:r>
      <w:r w:rsidR="006252FB" w:rsidRPr="00E808B7">
        <w:rPr>
          <w:sz w:val="21"/>
          <w:szCs w:val="21"/>
        </w:rPr>
        <w:t>nalysis for introducing the authorization functionality around the existing system.</w:t>
      </w:r>
    </w:p>
    <w:p w14:paraId="139DBFFE" w14:textId="77777777" w:rsidR="00534FAE" w:rsidRPr="00E808B7" w:rsidRDefault="00731424" w:rsidP="00731424">
      <w:pPr>
        <w:pStyle w:val="ListParagraph"/>
        <w:numPr>
          <w:ilvl w:val="0"/>
          <w:numId w:val="21"/>
        </w:numPr>
        <w:rPr>
          <w:sz w:val="21"/>
          <w:szCs w:val="21"/>
        </w:rPr>
      </w:pPr>
      <w:r w:rsidRPr="00E808B7">
        <w:rPr>
          <w:sz w:val="21"/>
          <w:szCs w:val="21"/>
        </w:rPr>
        <w:t>Analyzed</w:t>
      </w:r>
      <w:r w:rsidR="00534FAE" w:rsidRPr="00E808B7">
        <w:rPr>
          <w:sz w:val="21"/>
          <w:szCs w:val="21"/>
        </w:rPr>
        <w:t xml:space="preserve"> and Implemented the </w:t>
      </w:r>
      <w:r w:rsidR="002A3913">
        <w:rPr>
          <w:sz w:val="21"/>
          <w:szCs w:val="21"/>
        </w:rPr>
        <w:t>Performance of the Application</w:t>
      </w:r>
      <w:r w:rsidR="00DB476F" w:rsidRPr="00E808B7">
        <w:rPr>
          <w:sz w:val="21"/>
          <w:szCs w:val="21"/>
        </w:rPr>
        <w:t>.</w:t>
      </w:r>
    </w:p>
    <w:p w14:paraId="25DB2F11" w14:textId="77777777" w:rsidR="00487478" w:rsidRPr="00E808B7" w:rsidRDefault="002A3913" w:rsidP="00731424">
      <w:pPr>
        <w:pStyle w:val="ListParagraph"/>
        <w:numPr>
          <w:ilvl w:val="0"/>
          <w:numId w:val="21"/>
        </w:numPr>
        <w:rPr>
          <w:sz w:val="21"/>
          <w:szCs w:val="21"/>
        </w:rPr>
      </w:pPr>
      <w:r>
        <w:rPr>
          <w:sz w:val="21"/>
          <w:szCs w:val="21"/>
        </w:rPr>
        <w:t xml:space="preserve">Developed </w:t>
      </w:r>
      <w:proofErr w:type="spellStart"/>
      <w:r w:rsidR="00731424" w:rsidRPr="00E808B7">
        <w:rPr>
          <w:sz w:val="21"/>
          <w:szCs w:val="21"/>
        </w:rPr>
        <w:t>Cognos</w:t>
      </w:r>
      <w:proofErr w:type="spellEnd"/>
      <w:r w:rsidR="00731424" w:rsidRPr="00E808B7">
        <w:rPr>
          <w:sz w:val="21"/>
          <w:szCs w:val="21"/>
        </w:rPr>
        <w:t xml:space="preserve"> </w:t>
      </w:r>
      <w:r w:rsidR="00DB476F" w:rsidRPr="00E808B7">
        <w:rPr>
          <w:sz w:val="21"/>
          <w:szCs w:val="21"/>
        </w:rPr>
        <w:t>Report</w:t>
      </w:r>
      <w:r>
        <w:rPr>
          <w:sz w:val="21"/>
          <w:szCs w:val="21"/>
        </w:rPr>
        <w:t>s</w:t>
      </w:r>
      <w:r w:rsidR="00DB476F" w:rsidRPr="00E808B7">
        <w:rPr>
          <w:sz w:val="21"/>
          <w:szCs w:val="21"/>
        </w:rPr>
        <w:t xml:space="preserve"> according to the Customer Needs</w:t>
      </w:r>
    </w:p>
    <w:p w14:paraId="64A97711" w14:textId="77777777" w:rsidR="0053745A" w:rsidRPr="00E808B7" w:rsidRDefault="002A3913" w:rsidP="00731424">
      <w:pPr>
        <w:pStyle w:val="ListParagraph"/>
        <w:numPr>
          <w:ilvl w:val="0"/>
          <w:numId w:val="21"/>
        </w:numPr>
        <w:rPr>
          <w:sz w:val="21"/>
          <w:szCs w:val="21"/>
        </w:rPr>
      </w:pPr>
      <w:r>
        <w:rPr>
          <w:sz w:val="21"/>
          <w:szCs w:val="21"/>
        </w:rPr>
        <w:t xml:space="preserve">Enhanced the current application to support </w:t>
      </w:r>
      <w:r w:rsidR="00D13BD9" w:rsidRPr="00E808B7">
        <w:rPr>
          <w:sz w:val="21"/>
          <w:szCs w:val="21"/>
        </w:rPr>
        <w:t>IE 8.</w:t>
      </w:r>
      <w:r w:rsidR="00DB476F" w:rsidRPr="00E808B7">
        <w:rPr>
          <w:sz w:val="21"/>
          <w:szCs w:val="21"/>
        </w:rPr>
        <w:t xml:space="preserve"> </w:t>
      </w:r>
    </w:p>
    <w:p w14:paraId="5449A37D" w14:textId="6FB242B6" w:rsidR="00B02A9F" w:rsidRPr="00E808B7" w:rsidRDefault="00B02A9F" w:rsidP="00F46C77">
      <w:pPr>
        <w:rPr>
          <w:b/>
          <w:sz w:val="21"/>
          <w:szCs w:val="21"/>
        </w:rPr>
      </w:pPr>
      <w:r w:rsidRPr="00E808B7">
        <w:rPr>
          <w:b/>
          <w:bCs/>
          <w:sz w:val="21"/>
          <w:szCs w:val="21"/>
        </w:rPr>
        <w:t>Environment:</w:t>
      </w:r>
      <w:r w:rsidR="00D81A3C" w:rsidRPr="00E808B7">
        <w:rPr>
          <w:bCs/>
          <w:sz w:val="21"/>
          <w:szCs w:val="21"/>
        </w:rPr>
        <w:t xml:space="preserve"> Java 1.</w:t>
      </w:r>
      <w:r w:rsidR="00293CC6" w:rsidRPr="00E808B7">
        <w:rPr>
          <w:bCs/>
          <w:sz w:val="21"/>
          <w:szCs w:val="21"/>
        </w:rPr>
        <w:t>5, Eclipse 3.7</w:t>
      </w:r>
      <w:r w:rsidRPr="00E808B7">
        <w:rPr>
          <w:bCs/>
          <w:sz w:val="21"/>
          <w:szCs w:val="21"/>
        </w:rPr>
        <w:t>,</w:t>
      </w:r>
      <w:r w:rsidR="00CE2223" w:rsidRPr="00E808B7">
        <w:rPr>
          <w:bCs/>
          <w:sz w:val="21"/>
          <w:szCs w:val="21"/>
        </w:rPr>
        <w:t xml:space="preserve"> Oracle </w:t>
      </w:r>
      <w:r w:rsidR="00CA5DC0" w:rsidRPr="00E808B7">
        <w:rPr>
          <w:bCs/>
          <w:sz w:val="21"/>
          <w:szCs w:val="21"/>
        </w:rPr>
        <w:t>10</w:t>
      </w:r>
      <w:r w:rsidR="00731424" w:rsidRPr="00E808B7">
        <w:rPr>
          <w:bCs/>
          <w:sz w:val="21"/>
          <w:szCs w:val="21"/>
        </w:rPr>
        <w:t>i, Tomcat/WebLogic/</w:t>
      </w:r>
      <w:r w:rsidR="00CE2223" w:rsidRPr="00E808B7">
        <w:rPr>
          <w:bCs/>
          <w:sz w:val="21"/>
          <w:szCs w:val="21"/>
        </w:rPr>
        <w:t xml:space="preserve">Web Sphere, </w:t>
      </w:r>
      <w:r w:rsidR="00FC08A6" w:rsidRPr="00E808B7">
        <w:rPr>
          <w:bCs/>
          <w:sz w:val="21"/>
          <w:szCs w:val="21"/>
        </w:rPr>
        <w:t xml:space="preserve">Perforce, </w:t>
      </w:r>
      <w:r w:rsidR="00CE2223" w:rsidRPr="00E808B7">
        <w:rPr>
          <w:bCs/>
          <w:sz w:val="21"/>
          <w:szCs w:val="21"/>
        </w:rPr>
        <w:t>PVCS, Eclipse, Windows, SQL Navigator, XML, JavaScript, Share Point, Documentum</w:t>
      </w:r>
      <w:r w:rsidR="00605E4D" w:rsidRPr="00E808B7">
        <w:rPr>
          <w:bCs/>
          <w:sz w:val="21"/>
          <w:szCs w:val="21"/>
        </w:rPr>
        <w:t xml:space="preserve">, IBM Heap </w:t>
      </w:r>
      <w:r w:rsidR="00D71228" w:rsidRPr="00E808B7">
        <w:rPr>
          <w:bCs/>
          <w:sz w:val="21"/>
          <w:szCs w:val="21"/>
        </w:rPr>
        <w:t>Analyzer</w:t>
      </w:r>
      <w:r w:rsidR="00605E4D" w:rsidRPr="00E808B7">
        <w:rPr>
          <w:bCs/>
          <w:sz w:val="21"/>
          <w:szCs w:val="21"/>
        </w:rPr>
        <w:t xml:space="preserve">, </w:t>
      </w:r>
      <w:proofErr w:type="spellStart"/>
      <w:r w:rsidR="00605E4D" w:rsidRPr="00E808B7">
        <w:rPr>
          <w:bCs/>
          <w:sz w:val="21"/>
          <w:szCs w:val="21"/>
        </w:rPr>
        <w:t>Cognos</w:t>
      </w:r>
      <w:proofErr w:type="spellEnd"/>
      <w:r w:rsidR="00FC08A6" w:rsidRPr="00E808B7">
        <w:rPr>
          <w:bCs/>
          <w:sz w:val="21"/>
          <w:szCs w:val="21"/>
        </w:rPr>
        <w:t xml:space="preserve"> 8.3</w:t>
      </w:r>
      <w:r w:rsidR="00CA5DC0" w:rsidRPr="00E808B7">
        <w:rPr>
          <w:bCs/>
          <w:sz w:val="21"/>
          <w:szCs w:val="21"/>
        </w:rPr>
        <w:t>, Spring framework, Spring Security, JPA</w:t>
      </w:r>
      <w:r w:rsidR="00C8228F" w:rsidRPr="00E808B7">
        <w:rPr>
          <w:bCs/>
          <w:sz w:val="21"/>
          <w:szCs w:val="21"/>
        </w:rPr>
        <w:t xml:space="preserve">, </w:t>
      </w:r>
      <w:proofErr w:type="spellStart"/>
      <w:r w:rsidR="00C8228F" w:rsidRPr="00E808B7">
        <w:rPr>
          <w:bCs/>
          <w:sz w:val="21"/>
          <w:szCs w:val="21"/>
        </w:rPr>
        <w:t>Primefaces</w:t>
      </w:r>
      <w:proofErr w:type="spellEnd"/>
    </w:p>
    <w:p w14:paraId="2811C3DC" w14:textId="77777777" w:rsidR="006252FB" w:rsidRPr="00E808B7" w:rsidRDefault="006252FB" w:rsidP="00F46C77">
      <w:pPr>
        <w:rPr>
          <w:b/>
          <w:sz w:val="21"/>
          <w:szCs w:val="21"/>
        </w:rPr>
      </w:pPr>
    </w:p>
    <w:p w14:paraId="4C939368" w14:textId="77777777" w:rsidR="00803303" w:rsidRDefault="00803303" w:rsidP="00F46C77">
      <w:pPr>
        <w:rPr>
          <w:b/>
          <w:sz w:val="21"/>
          <w:szCs w:val="21"/>
          <w:u w:val="single"/>
        </w:rPr>
      </w:pPr>
    </w:p>
    <w:p w14:paraId="548AD75E" w14:textId="660168BF" w:rsidR="0022792D" w:rsidRPr="00E808B7" w:rsidRDefault="0022792D" w:rsidP="00F46C77">
      <w:pPr>
        <w:rPr>
          <w:b/>
          <w:sz w:val="21"/>
          <w:szCs w:val="21"/>
          <w:u w:val="single"/>
        </w:rPr>
      </w:pPr>
      <w:r w:rsidRPr="00E808B7">
        <w:rPr>
          <w:b/>
          <w:sz w:val="21"/>
          <w:szCs w:val="21"/>
          <w:u w:val="single"/>
        </w:rPr>
        <w:t>Hyper Tech Solutions, NY</w:t>
      </w:r>
      <w:r w:rsidR="00836E6D">
        <w:rPr>
          <w:b/>
          <w:sz w:val="21"/>
          <w:szCs w:val="21"/>
          <w:u w:val="single"/>
        </w:rPr>
        <w:tab/>
      </w:r>
      <w:r w:rsidR="00836E6D">
        <w:rPr>
          <w:b/>
          <w:sz w:val="21"/>
          <w:szCs w:val="21"/>
          <w:u w:val="single"/>
        </w:rPr>
        <w:tab/>
      </w:r>
      <w:r w:rsidR="00836E6D">
        <w:rPr>
          <w:b/>
          <w:sz w:val="21"/>
          <w:szCs w:val="21"/>
          <w:u w:val="single"/>
        </w:rPr>
        <w:tab/>
      </w:r>
      <w:r w:rsidR="00836E6D">
        <w:rPr>
          <w:b/>
          <w:sz w:val="21"/>
          <w:szCs w:val="21"/>
          <w:u w:val="single"/>
        </w:rPr>
        <w:tab/>
      </w:r>
      <w:r w:rsidR="00836E6D">
        <w:rPr>
          <w:b/>
          <w:sz w:val="21"/>
          <w:szCs w:val="21"/>
          <w:u w:val="single"/>
        </w:rPr>
        <w:tab/>
      </w:r>
      <w:r w:rsidR="00836E6D">
        <w:rPr>
          <w:b/>
          <w:sz w:val="21"/>
          <w:szCs w:val="21"/>
          <w:u w:val="single"/>
        </w:rPr>
        <w:tab/>
      </w:r>
      <w:r w:rsidR="00731424" w:rsidRPr="00E808B7">
        <w:rPr>
          <w:b/>
          <w:sz w:val="21"/>
          <w:szCs w:val="21"/>
          <w:u w:val="single"/>
        </w:rPr>
        <w:tab/>
      </w:r>
      <w:r w:rsidR="00731424" w:rsidRPr="00E808B7">
        <w:rPr>
          <w:b/>
          <w:sz w:val="21"/>
          <w:szCs w:val="21"/>
          <w:u w:val="single"/>
        </w:rPr>
        <w:tab/>
      </w:r>
      <w:r w:rsidR="00731424" w:rsidRPr="00E808B7">
        <w:rPr>
          <w:b/>
          <w:sz w:val="21"/>
          <w:szCs w:val="21"/>
          <w:u w:val="single"/>
        </w:rPr>
        <w:tab/>
      </w:r>
      <w:r w:rsidR="00836E6D">
        <w:rPr>
          <w:b/>
          <w:sz w:val="21"/>
          <w:szCs w:val="21"/>
          <w:u w:val="single"/>
        </w:rPr>
        <w:t xml:space="preserve">            </w:t>
      </w:r>
      <w:r w:rsidR="00731424" w:rsidRPr="00E808B7">
        <w:rPr>
          <w:b/>
          <w:sz w:val="21"/>
          <w:szCs w:val="21"/>
          <w:u w:val="single"/>
        </w:rPr>
        <w:t>Feb ‘08 - Jan ‘11</w:t>
      </w:r>
    </w:p>
    <w:p w14:paraId="6D752223" w14:textId="77777777" w:rsidR="00731424" w:rsidRPr="00E808B7" w:rsidRDefault="00731424" w:rsidP="00731424">
      <w:pPr>
        <w:rPr>
          <w:b/>
          <w:bCs/>
          <w:i/>
          <w:sz w:val="21"/>
          <w:szCs w:val="21"/>
        </w:rPr>
      </w:pPr>
      <w:r w:rsidRPr="00E808B7">
        <w:rPr>
          <w:b/>
          <w:bCs/>
          <w:i/>
          <w:sz w:val="21"/>
          <w:szCs w:val="21"/>
        </w:rPr>
        <w:t xml:space="preserve">Application Support Manager </w:t>
      </w:r>
    </w:p>
    <w:p w14:paraId="41AB959F" w14:textId="77777777" w:rsidR="0022792D" w:rsidRPr="00E808B7" w:rsidRDefault="00731424" w:rsidP="00F46C77">
      <w:pPr>
        <w:rPr>
          <w:b/>
          <w:sz w:val="21"/>
          <w:szCs w:val="21"/>
        </w:rPr>
      </w:pPr>
      <w:r w:rsidRPr="00E808B7">
        <w:rPr>
          <w:b/>
          <w:sz w:val="21"/>
          <w:szCs w:val="21"/>
        </w:rPr>
        <w:t xml:space="preserve">Project: </w:t>
      </w:r>
      <w:proofErr w:type="spellStart"/>
      <w:r w:rsidRPr="00E808B7">
        <w:rPr>
          <w:b/>
          <w:sz w:val="21"/>
          <w:szCs w:val="21"/>
        </w:rPr>
        <w:t>Plex</w:t>
      </w:r>
      <w:proofErr w:type="spellEnd"/>
      <w:r w:rsidRPr="00E808B7">
        <w:rPr>
          <w:b/>
          <w:sz w:val="21"/>
          <w:szCs w:val="21"/>
        </w:rPr>
        <w:t xml:space="preserve"> Desktop</w:t>
      </w:r>
    </w:p>
    <w:p w14:paraId="6E97C6CE" w14:textId="77777777" w:rsidR="0022792D" w:rsidRPr="00E808B7" w:rsidRDefault="0022792D" w:rsidP="00F46C77">
      <w:pPr>
        <w:rPr>
          <w:b/>
          <w:bCs/>
          <w:sz w:val="21"/>
          <w:szCs w:val="21"/>
        </w:rPr>
      </w:pPr>
    </w:p>
    <w:p w14:paraId="4FB2C911" w14:textId="77777777" w:rsidR="0022792D" w:rsidRPr="00E808B7" w:rsidRDefault="0022792D" w:rsidP="00F46C77">
      <w:pPr>
        <w:rPr>
          <w:b/>
          <w:bCs/>
          <w:sz w:val="21"/>
          <w:szCs w:val="21"/>
        </w:rPr>
      </w:pPr>
      <w:r w:rsidRPr="00E808B7">
        <w:rPr>
          <w:b/>
          <w:bCs/>
          <w:sz w:val="21"/>
          <w:szCs w:val="21"/>
          <w:u w:val="single"/>
        </w:rPr>
        <w:t>Description:</w:t>
      </w:r>
    </w:p>
    <w:p w14:paraId="18D87150" w14:textId="77777777" w:rsidR="0022792D" w:rsidRPr="00E808B7" w:rsidRDefault="0022792D" w:rsidP="00F46C77">
      <w:pPr>
        <w:rPr>
          <w:sz w:val="21"/>
          <w:szCs w:val="21"/>
        </w:rPr>
      </w:pPr>
      <w:proofErr w:type="spellStart"/>
      <w:r w:rsidRPr="00E808B7">
        <w:rPr>
          <w:sz w:val="21"/>
          <w:szCs w:val="21"/>
        </w:rPr>
        <w:t>Plex</w:t>
      </w:r>
      <w:proofErr w:type="spellEnd"/>
      <w:r w:rsidRPr="00E808B7">
        <w:rPr>
          <w:sz w:val="21"/>
          <w:szCs w:val="21"/>
        </w:rPr>
        <w:t xml:space="preserve"> Desktop offers advanced reservations applications that support the flexibility required to compete in today’s global leisure travel industry. </w:t>
      </w:r>
      <w:proofErr w:type="spellStart"/>
      <w:r w:rsidR="00B12E5F" w:rsidRPr="00E808B7">
        <w:rPr>
          <w:sz w:val="21"/>
          <w:szCs w:val="21"/>
        </w:rPr>
        <w:t>Plex’s</w:t>
      </w:r>
      <w:proofErr w:type="spellEnd"/>
      <w:r w:rsidR="00B12E5F" w:rsidRPr="00E808B7">
        <w:rPr>
          <w:sz w:val="21"/>
          <w:szCs w:val="21"/>
        </w:rPr>
        <w:t xml:space="preserve"> Air</w:t>
      </w:r>
      <w:r w:rsidRPr="00E808B7">
        <w:rPr>
          <w:sz w:val="21"/>
          <w:szCs w:val="21"/>
        </w:rPr>
        <w:t xml:space="preserve"> Fare Contract Processing Engine </w:t>
      </w:r>
      <w:r w:rsidR="00B12E5F" w:rsidRPr="00E808B7">
        <w:rPr>
          <w:sz w:val="21"/>
          <w:szCs w:val="21"/>
        </w:rPr>
        <w:t>enables to</w:t>
      </w:r>
      <w:r w:rsidRPr="00E808B7">
        <w:rPr>
          <w:sz w:val="21"/>
          <w:szCs w:val="21"/>
        </w:rPr>
        <w:t xml:space="preserve"> manage their negotiated fares and fully integrate them into the booking process. </w:t>
      </w:r>
      <w:proofErr w:type="spellStart"/>
      <w:r w:rsidRPr="00E808B7">
        <w:rPr>
          <w:sz w:val="21"/>
          <w:szCs w:val="21"/>
        </w:rPr>
        <w:t>Plex</w:t>
      </w:r>
      <w:proofErr w:type="spellEnd"/>
      <w:r w:rsidRPr="00E808B7">
        <w:rPr>
          <w:sz w:val="21"/>
          <w:szCs w:val="21"/>
        </w:rPr>
        <w:t xml:space="preserve"> allows you to create, price and distribute various packages, from escorted and niche tours to fully-flexible ‘build your own’ holidays. </w:t>
      </w:r>
    </w:p>
    <w:p w14:paraId="427FBF43" w14:textId="77777777" w:rsidR="0022792D" w:rsidRPr="00E808B7" w:rsidRDefault="0022792D" w:rsidP="00F46C77">
      <w:pPr>
        <w:rPr>
          <w:b/>
          <w:bCs/>
          <w:sz w:val="21"/>
          <w:szCs w:val="21"/>
        </w:rPr>
      </w:pPr>
    </w:p>
    <w:p w14:paraId="39D945D5" w14:textId="77777777" w:rsidR="0022792D" w:rsidRPr="00E808B7" w:rsidRDefault="0022792D" w:rsidP="00F46C77">
      <w:pPr>
        <w:rPr>
          <w:b/>
          <w:sz w:val="21"/>
          <w:szCs w:val="21"/>
          <w:u w:val="single"/>
        </w:rPr>
      </w:pPr>
      <w:r w:rsidRPr="00E808B7">
        <w:rPr>
          <w:b/>
          <w:sz w:val="21"/>
          <w:szCs w:val="21"/>
          <w:u w:val="single"/>
        </w:rPr>
        <w:t>Roles/Responsibilities:</w:t>
      </w:r>
    </w:p>
    <w:p w14:paraId="5F58C3B6" w14:textId="77777777" w:rsidR="0022792D" w:rsidRPr="00E808B7" w:rsidRDefault="009320DF" w:rsidP="00731424">
      <w:pPr>
        <w:pStyle w:val="ListParagraph"/>
        <w:numPr>
          <w:ilvl w:val="0"/>
          <w:numId w:val="20"/>
        </w:numPr>
        <w:rPr>
          <w:sz w:val="21"/>
          <w:szCs w:val="21"/>
        </w:rPr>
      </w:pPr>
      <w:r>
        <w:rPr>
          <w:sz w:val="21"/>
          <w:szCs w:val="21"/>
        </w:rPr>
        <w:t>Integrat</w:t>
      </w:r>
      <w:r w:rsidR="0032369A">
        <w:rPr>
          <w:sz w:val="21"/>
          <w:szCs w:val="21"/>
        </w:rPr>
        <w:t>ed</w:t>
      </w:r>
      <w:r>
        <w:rPr>
          <w:sz w:val="21"/>
          <w:szCs w:val="21"/>
        </w:rPr>
        <w:t xml:space="preserve"> of external</w:t>
      </w:r>
      <w:r w:rsidR="0090663E" w:rsidRPr="00E808B7">
        <w:rPr>
          <w:sz w:val="21"/>
          <w:szCs w:val="21"/>
        </w:rPr>
        <w:t xml:space="preserve"> </w:t>
      </w:r>
      <w:r>
        <w:rPr>
          <w:sz w:val="21"/>
          <w:szCs w:val="21"/>
        </w:rPr>
        <w:t>Hotel API’s using SOAP, XML and Rest</w:t>
      </w:r>
      <w:r w:rsidR="0090663E" w:rsidRPr="00E808B7">
        <w:rPr>
          <w:sz w:val="21"/>
          <w:szCs w:val="21"/>
        </w:rPr>
        <w:t xml:space="preserve"> (</w:t>
      </w:r>
      <w:r w:rsidR="00BB203D" w:rsidRPr="00E808B7">
        <w:rPr>
          <w:sz w:val="21"/>
          <w:szCs w:val="21"/>
          <w:shd w:val="clear" w:color="auto" w:fill="FFFFFF"/>
        </w:rPr>
        <w:t>Expedia, HBSI, Outrigger etc</w:t>
      </w:r>
      <w:r w:rsidR="00E64B80" w:rsidRPr="00E808B7">
        <w:rPr>
          <w:sz w:val="21"/>
          <w:szCs w:val="21"/>
          <w:shd w:val="clear" w:color="auto" w:fill="FFFFFF"/>
        </w:rPr>
        <w:t>..</w:t>
      </w:r>
      <w:r w:rsidR="00E64B80" w:rsidRPr="00E808B7">
        <w:rPr>
          <w:sz w:val="21"/>
          <w:szCs w:val="21"/>
        </w:rPr>
        <w:t>.)</w:t>
      </w:r>
    </w:p>
    <w:p w14:paraId="6B58F3F5" w14:textId="77777777" w:rsidR="0022792D" w:rsidRPr="00E808B7" w:rsidRDefault="0032369A" w:rsidP="00731424">
      <w:pPr>
        <w:pStyle w:val="ListParagraph"/>
        <w:numPr>
          <w:ilvl w:val="0"/>
          <w:numId w:val="20"/>
        </w:numPr>
        <w:rPr>
          <w:sz w:val="21"/>
          <w:szCs w:val="21"/>
        </w:rPr>
      </w:pPr>
      <w:r>
        <w:rPr>
          <w:sz w:val="21"/>
          <w:szCs w:val="21"/>
        </w:rPr>
        <w:t>Integrated of external Airline API’s</w:t>
      </w:r>
      <w:r w:rsidR="0090663E" w:rsidRPr="00E808B7">
        <w:rPr>
          <w:sz w:val="21"/>
          <w:szCs w:val="21"/>
        </w:rPr>
        <w:t xml:space="preserve"> </w:t>
      </w:r>
      <w:r>
        <w:rPr>
          <w:sz w:val="21"/>
          <w:szCs w:val="21"/>
        </w:rPr>
        <w:t>(</w:t>
      </w:r>
      <w:r w:rsidR="0090663E" w:rsidRPr="00E808B7">
        <w:rPr>
          <w:sz w:val="21"/>
          <w:szCs w:val="21"/>
        </w:rPr>
        <w:t>Air Line Sabre,</w:t>
      </w:r>
      <w:r w:rsidR="00BB203D" w:rsidRPr="00E808B7">
        <w:rPr>
          <w:sz w:val="21"/>
          <w:szCs w:val="21"/>
        </w:rPr>
        <w:t xml:space="preserve"> Galileo</w:t>
      </w:r>
      <w:r>
        <w:rPr>
          <w:sz w:val="21"/>
          <w:szCs w:val="21"/>
        </w:rPr>
        <w:t>)</w:t>
      </w:r>
      <w:r w:rsidR="0022792D" w:rsidRPr="00E808B7">
        <w:rPr>
          <w:sz w:val="21"/>
          <w:szCs w:val="21"/>
        </w:rPr>
        <w:t>.</w:t>
      </w:r>
    </w:p>
    <w:p w14:paraId="4E93EBD9" w14:textId="77777777" w:rsidR="0022792D" w:rsidRPr="00E808B7" w:rsidRDefault="0032369A" w:rsidP="00731424">
      <w:pPr>
        <w:pStyle w:val="ListParagraph"/>
        <w:numPr>
          <w:ilvl w:val="0"/>
          <w:numId w:val="20"/>
        </w:numPr>
        <w:rPr>
          <w:sz w:val="21"/>
          <w:szCs w:val="21"/>
        </w:rPr>
      </w:pPr>
      <w:r>
        <w:rPr>
          <w:sz w:val="21"/>
          <w:szCs w:val="21"/>
        </w:rPr>
        <w:t>Developed travel packaging management software for travel agents</w:t>
      </w:r>
    </w:p>
    <w:p w14:paraId="1BCBC8C3" w14:textId="77777777" w:rsidR="0022792D" w:rsidRPr="00E808B7" w:rsidRDefault="0032369A" w:rsidP="00731424">
      <w:pPr>
        <w:pStyle w:val="ListParagraph"/>
        <w:numPr>
          <w:ilvl w:val="0"/>
          <w:numId w:val="20"/>
        </w:numPr>
        <w:rPr>
          <w:sz w:val="21"/>
          <w:szCs w:val="21"/>
        </w:rPr>
      </w:pPr>
      <w:r>
        <w:rPr>
          <w:sz w:val="21"/>
          <w:szCs w:val="21"/>
        </w:rPr>
        <w:t>Supported the application after roll out for various clients</w:t>
      </w:r>
    </w:p>
    <w:p w14:paraId="73E1AE03" w14:textId="77777777" w:rsidR="0022792D" w:rsidRPr="00E808B7" w:rsidRDefault="0032369A" w:rsidP="00731424">
      <w:pPr>
        <w:pStyle w:val="ListParagraph"/>
        <w:numPr>
          <w:ilvl w:val="0"/>
          <w:numId w:val="20"/>
        </w:numPr>
        <w:rPr>
          <w:bCs/>
          <w:sz w:val="21"/>
          <w:szCs w:val="21"/>
        </w:rPr>
      </w:pPr>
      <w:r>
        <w:rPr>
          <w:sz w:val="21"/>
          <w:szCs w:val="21"/>
        </w:rPr>
        <w:t>Integrated</w:t>
      </w:r>
      <w:r w:rsidR="00F01C9B" w:rsidRPr="00E808B7">
        <w:rPr>
          <w:sz w:val="21"/>
          <w:szCs w:val="21"/>
        </w:rPr>
        <w:t xml:space="preserve"> PHP based web sites </w:t>
      </w:r>
      <w:r>
        <w:rPr>
          <w:sz w:val="21"/>
          <w:szCs w:val="21"/>
        </w:rPr>
        <w:t xml:space="preserve">with Java backend </w:t>
      </w:r>
      <w:r w:rsidR="0022792D" w:rsidRPr="00E808B7">
        <w:rPr>
          <w:sz w:val="21"/>
          <w:szCs w:val="21"/>
        </w:rPr>
        <w:t xml:space="preserve">using </w:t>
      </w:r>
      <w:r w:rsidR="0022792D" w:rsidRPr="00E808B7">
        <w:rPr>
          <w:bCs/>
          <w:sz w:val="21"/>
          <w:szCs w:val="21"/>
        </w:rPr>
        <w:t>PHP</w:t>
      </w:r>
      <w:r>
        <w:rPr>
          <w:bCs/>
          <w:sz w:val="21"/>
          <w:szCs w:val="21"/>
        </w:rPr>
        <w:t>-</w:t>
      </w:r>
      <w:r w:rsidR="0022792D" w:rsidRPr="00E808B7">
        <w:rPr>
          <w:bCs/>
          <w:sz w:val="21"/>
          <w:szCs w:val="21"/>
        </w:rPr>
        <w:t>Java Bridge</w:t>
      </w:r>
    </w:p>
    <w:p w14:paraId="33DDACBD" w14:textId="77777777" w:rsidR="0022792D" w:rsidRPr="00E808B7" w:rsidRDefault="0032369A" w:rsidP="00731424">
      <w:pPr>
        <w:pStyle w:val="ListParagraph"/>
        <w:numPr>
          <w:ilvl w:val="0"/>
          <w:numId w:val="20"/>
        </w:numPr>
        <w:rPr>
          <w:bCs/>
          <w:sz w:val="21"/>
          <w:szCs w:val="21"/>
        </w:rPr>
      </w:pPr>
      <w:r>
        <w:rPr>
          <w:sz w:val="21"/>
          <w:szCs w:val="21"/>
        </w:rPr>
        <w:t>Development of travel websites using</w:t>
      </w:r>
      <w:r w:rsidR="0022792D" w:rsidRPr="00E808B7">
        <w:rPr>
          <w:sz w:val="21"/>
          <w:szCs w:val="21"/>
        </w:rPr>
        <w:t xml:space="preserve"> </w:t>
      </w:r>
      <w:r w:rsidR="0022792D" w:rsidRPr="00E808B7">
        <w:rPr>
          <w:bCs/>
          <w:sz w:val="21"/>
          <w:szCs w:val="21"/>
        </w:rPr>
        <w:t>Drupal Content Management System</w:t>
      </w:r>
    </w:p>
    <w:p w14:paraId="5A38AE0B" w14:textId="77777777" w:rsidR="0090663E" w:rsidRPr="00E808B7" w:rsidRDefault="0090663E" w:rsidP="00731424">
      <w:pPr>
        <w:pStyle w:val="ListParagraph"/>
        <w:numPr>
          <w:ilvl w:val="0"/>
          <w:numId w:val="20"/>
        </w:numPr>
        <w:rPr>
          <w:bCs/>
          <w:sz w:val="21"/>
          <w:szCs w:val="21"/>
        </w:rPr>
      </w:pPr>
      <w:r w:rsidRPr="00E808B7">
        <w:rPr>
          <w:sz w:val="21"/>
          <w:szCs w:val="21"/>
        </w:rPr>
        <w:t>Integrat</w:t>
      </w:r>
      <w:r w:rsidR="0032369A">
        <w:rPr>
          <w:sz w:val="21"/>
          <w:szCs w:val="21"/>
        </w:rPr>
        <w:t>ed</w:t>
      </w:r>
      <w:r w:rsidRPr="00E808B7">
        <w:rPr>
          <w:sz w:val="21"/>
          <w:szCs w:val="21"/>
        </w:rPr>
        <w:t xml:space="preserve"> </w:t>
      </w:r>
      <w:r w:rsidR="0032369A">
        <w:rPr>
          <w:sz w:val="21"/>
          <w:szCs w:val="21"/>
        </w:rPr>
        <w:t xml:space="preserve">payment and care services such as </w:t>
      </w:r>
      <w:r w:rsidRPr="00E808B7">
        <w:rPr>
          <w:sz w:val="21"/>
          <w:szCs w:val="21"/>
        </w:rPr>
        <w:t>PayPal, Hertz</w:t>
      </w:r>
      <w:r w:rsidR="005518A3" w:rsidRPr="00E808B7">
        <w:rPr>
          <w:sz w:val="21"/>
          <w:szCs w:val="21"/>
        </w:rPr>
        <w:t>, Alamo</w:t>
      </w:r>
      <w:r w:rsidRPr="00E808B7">
        <w:rPr>
          <w:sz w:val="21"/>
          <w:szCs w:val="21"/>
        </w:rPr>
        <w:t xml:space="preserve"> Web Services</w:t>
      </w:r>
    </w:p>
    <w:p w14:paraId="4B79BE9A" w14:textId="77777777" w:rsidR="0022792D" w:rsidRPr="00E808B7" w:rsidRDefault="0032369A" w:rsidP="00731424">
      <w:pPr>
        <w:pStyle w:val="ListParagraph"/>
        <w:numPr>
          <w:ilvl w:val="0"/>
          <w:numId w:val="20"/>
        </w:numPr>
        <w:rPr>
          <w:bCs/>
          <w:sz w:val="21"/>
          <w:szCs w:val="21"/>
        </w:rPr>
      </w:pPr>
      <w:r>
        <w:rPr>
          <w:bCs/>
          <w:sz w:val="21"/>
          <w:szCs w:val="21"/>
        </w:rPr>
        <w:t>Developed the</w:t>
      </w:r>
      <w:r w:rsidR="0022792D" w:rsidRPr="00E808B7">
        <w:rPr>
          <w:bCs/>
          <w:sz w:val="21"/>
          <w:szCs w:val="21"/>
        </w:rPr>
        <w:t xml:space="preserve"> unit test cases for </w:t>
      </w:r>
      <w:r w:rsidR="0022792D" w:rsidRPr="00E808B7">
        <w:rPr>
          <w:sz w:val="21"/>
          <w:szCs w:val="21"/>
        </w:rPr>
        <w:t xml:space="preserve">Unit testing for </w:t>
      </w:r>
      <w:r w:rsidR="0022792D" w:rsidRPr="00E808B7">
        <w:rPr>
          <w:bCs/>
          <w:sz w:val="21"/>
          <w:szCs w:val="21"/>
        </w:rPr>
        <w:t>the new functionality</w:t>
      </w:r>
    </w:p>
    <w:p w14:paraId="1891F549" w14:textId="77777777" w:rsidR="0022792D" w:rsidRPr="00E808B7" w:rsidRDefault="0032369A" w:rsidP="00731424">
      <w:pPr>
        <w:pStyle w:val="ListParagraph"/>
        <w:numPr>
          <w:ilvl w:val="0"/>
          <w:numId w:val="20"/>
        </w:numPr>
        <w:rPr>
          <w:bCs/>
          <w:sz w:val="21"/>
          <w:szCs w:val="21"/>
        </w:rPr>
      </w:pPr>
      <w:r>
        <w:rPr>
          <w:bCs/>
          <w:sz w:val="21"/>
          <w:szCs w:val="21"/>
        </w:rPr>
        <w:t>Implemented</w:t>
      </w:r>
      <w:r w:rsidR="0090663E" w:rsidRPr="00E808B7">
        <w:rPr>
          <w:bCs/>
          <w:sz w:val="21"/>
          <w:szCs w:val="21"/>
        </w:rPr>
        <w:t xml:space="preserve"> &amp; </w:t>
      </w:r>
      <w:r w:rsidR="00A12695">
        <w:rPr>
          <w:bCs/>
          <w:sz w:val="21"/>
          <w:szCs w:val="21"/>
        </w:rPr>
        <w:t xml:space="preserve">tested </w:t>
      </w:r>
      <w:r w:rsidR="0022792D" w:rsidRPr="00E808B7">
        <w:rPr>
          <w:bCs/>
          <w:sz w:val="21"/>
          <w:szCs w:val="21"/>
        </w:rPr>
        <w:t>JMS Queues</w:t>
      </w:r>
      <w:r w:rsidR="00A12695">
        <w:rPr>
          <w:bCs/>
          <w:sz w:val="21"/>
          <w:szCs w:val="21"/>
        </w:rPr>
        <w:t>, which supports printing of the customer itinerary</w:t>
      </w:r>
    </w:p>
    <w:p w14:paraId="327BB51B" w14:textId="77777777" w:rsidR="0022792D" w:rsidRPr="00E808B7" w:rsidRDefault="00B41FB9" w:rsidP="00731424">
      <w:pPr>
        <w:pStyle w:val="ListParagraph"/>
        <w:numPr>
          <w:ilvl w:val="0"/>
          <w:numId w:val="20"/>
        </w:numPr>
        <w:rPr>
          <w:bCs/>
          <w:sz w:val="21"/>
          <w:szCs w:val="21"/>
        </w:rPr>
      </w:pPr>
      <w:r>
        <w:rPr>
          <w:bCs/>
          <w:sz w:val="21"/>
          <w:szCs w:val="21"/>
        </w:rPr>
        <w:t>Coordinated</w:t>
      </w:r>
      <w:r w:rsidR="0022792D" w:rsidRPr="00E808B7">
        <w:rPr>
          <w:sz w:val="21"/>
          <w:szCs w:val="21"/>
        </w:rPr>
        <w:t xml:space="preserve"> with </w:t>
      </w:r>
      <w:r w:rsidR="0022792D" w:rsidRPr="00E808B7">
        <w:rPr>
          <w:bCs/>
          <w:sz w:val="21"/>
          <w:szCs w:val="21"/>
        </w:rPr>
        <w:t>Off-shore Time</w:t>
      </w:r>
      <w:r w:rsidR="0090663E" w:rsidRPr="00E808B7">
        <w:rPr>
          <w:bCs/>
          <w:sz w:val="21"/>
          <w:szCs w:val="21"/>
        </w:rPr>
        <w:t xml:space="preserve"> in order to make the Delivery is on track and </w:t>
      </w:r>
      <w:r w:rsidR="00731424" w:rsidRPr="00E808B7">
        <w:rPr>
          <w:bCs/>
          <w:sz w:val="21"/>
          <w:szCs w:val="21"/>
        </w:rPr>
        <w:t>requirements</w:t>
      </w:r>
      <w:r w:rsidR="0090663E" w:rsidRPr="00E808B7">
        <w:rPr>
          <w:bCs/>
          <w:sz w:val="21"/>
          <w:szCs w:val="21"/>
        </w:rPr>
        <w:t xml:space="preserve"> are clear to off shore team</w:t>
      </w:r>
    </w:p>
    <w:p w14:paraId="4EDFA081" w14:textId="77777777" w:rsidR="0022792D" w:rsidRPr="00E808B7" w:rsidRDefault="004A2F89" w:rsidP="00731424">
      <w:pPr>
        <w:pStyle w:val="ListParagraph"/>
        <w:numPr>
          <w:ilvl w:val="0"/>
          <w:numId w:val="20"/>
        </w:numPr>
        <w:rPr>
          <w:bCs/>
          <w:sz w:val="21"/>
          <w:szCs w:val="21"/>
        </w:rPr>
      </w:pPr>
      <w:r w:rsidRPr="00E808B7">
        <w:rPr>
          <w:bCs/>
          <w:sz w:val="21"/>
          <w:szCs w:val="21"/>
        </w:rPr>
        <w:t>Requirement Gathering, Analysis,</w:t>
      </w:r>
      <w:r w:rsidR="0090663E" w:rsidRPr="00E808B7">
        <w:rPr>
          <w:bCs/>
          <w:sz w:val="21"/>
          <w:szCs w:val="21"/>
        </w:rPr>
        <w:t xml:space="preserve"> Design, Implementation, </w:t>
      </w:r>
      <w:r w:rsidRPr="00E808B7">
        <w:rPr>
          <w:bCs/>
          <w:sz w:val="21"/>
          <w:szCs w:val="21"/>
        </w:rPr>
        <w:t>Test of</w:t>
      </w:r>
      <w:r w:rsidR="0090663E" w:rsidRPr="00E808B7">
        <w:rPr>
          <w:bCs/>
          <w:sz w:val="21"/>
          <w:szCs w:val="21"/>
        </w:rPr>
        <w:t xml:space="preserve"> </w:t>
      </w:r>
      <w:r w:rsidR="0022792D" w:rsidRPr="00E808B7">
        <w:rPr>
          <w:bCs/>
          <w:sz w:val="21"/>
          <w:szCs w:val="21"/>
        </w:rPr>
        <w:t xml:space="preserve">the </w:t>
      </w:r>
      <w:r w:rsidRPr="00E808B7">
        <w:rPr>
          <w:bCs/>
          <w:sz w:val="21"/>
          <w:szCs w:val="21"/>
        </w:rPr>
        <w:t xml:space="preserve">Reports using the </w:t>
      </w:r>
      <w:proofErr w:type="spellStart"/>
      <w:r w:rsidRPr="00E808B7">
        <w:rPr>
          <w:bCs/>
          <w:sz w:val="21"/>
          <w:szCs w:val="21"/>
        </w:rPr>
        <w:t>iReports</w:t>
      </w:r>
      <w:proofErr w:type="spellEnd"/>
      <w:r w:rsidRPr="00E808B7">
        <w:rPr>
          <w:bCs/>
          <w:sz w:val="21"/>
          <w:szCs w:val="21"/>
        </w:rPr>
        <w:t xml:space="preserve"> and d</w:t>
      </w:r>
      <w:r w:rsidR="0022792D" w:rsidRPr="00E808B7">
        <w:rPr>
          <w:bCs/>
          <w:sz w:val="21"/>
          <w:szCs w:val="21"/>
        </w:rPr>
        <w:t>eploying it on Jasper Server</w:t>
      </w:r>
      <w:r w:rsidR="0090663E" w:rsidRPr="00E808B7">
        <w:rPr>
          <w:bCs/>
          <w:sz w:val="21"/>
          <w:szCs w:val="21"/>
        </w:rPr>
        <w:t>.</w:t>
      </w:r>
    </w:p>
    <w:p w14:paraId="741D4A94" w14:textId="77777777" w:rsidR="0022792D" w:rsidRPr="00E808B7" w:rsidRDefault="0022792D" w:rsidP="00F46C77">
      <w:pPr>
        <w:rPr>
          <w:bCs/>
          <w:sz w:val="21"/>
          <w:szCs w:val="21"/>
        </w:rPr>
      </w:pPr>
      <w:r w:rsidRPr="00E808B7">
        <w:rPr>
          <w:b/>
          <w:bCs/>
          <w:sz w:val="21"/>
          <w:szCs w:val="21"/>
        </w:rPr>
        <w:t>Environment:</w:t>
      </w:r>
      <w:r w:rsidRPr="00E808B7">
        <w:rPr>
          <w:bCs/>
          <w:sz w:val="21"/>
          <w:szCs w:val="21"/>
        </w:rPr>
        <w:t xml:space="preserve"> Java 1.5, J2EE 1.3, Eclipse 3.5, XML, </w:t>
      </w:r>
      <w:r w:rsidRPr="00E808B7">
        <w:rPr>
          <w:sz w:val="21"/>
          <w:szCs w:val="21"/>
        </w:rPr>
        <w:t xml:space="preserve">log4j, Web </w:t>
      </w:r>
      <w:r w:rsidR="003B058B" w:rsidRPr="00E808B7">
        <w:rPr>
          <w:sz w:val="21"/>
          <w:szCs w:val="21"/>
        </w:rPr>
        <w:t>Services (</w:t>
      </w:r>
      <w:r w:rsidR="00E66E93" w:rsidRPr="00E808B7">
        <w:rPr>
          <w:sz w:val="21"/>
          <w:szCs w:val="21"/>
        </w:rPr>
        <w:t>SOAP, REST)</w:t>
      </w:r>
      <w:r w:rsidRPr="00E808B7">
        <w:rPr>
          <w:sz w:val="21"/>
          <w:szCs w:val="21"/>
        </w:rPr>
        <w:t xml:space="preserve">, JDBC, Oracle 10i, </w:t>
      </w:r>
      <w:r w:rsidR="00731424" w:rsidRPr="00E808B7">
        <w:rPr>
          <w:sz w:val="21"/>
          <w:szCs w:val="21"/>
        </w:rPr>
        <w:t xml:space="preserve">SQL </w:t>
      </w:r>
      <w:r w:rsidRPr="00E808B7">
        <w:rPr>
          <w:sz w:val="21"/>
          <w:szCs w:val="21"/>
        </w:rPr>
        <w:t xml:space="preserve">Server 05/08, </w:t>
      </w:r>
      <w:r w:rsidR="003B058B" w:rsidRPr="00E808B7">
        <w:rPr>
          <w:sz w:val="21"/>
          <w:szCs w:val="21"/>
        </w:rPr>
        <w:t>Postgres, XML</w:t>
      </w:r>
      <w:r w:rsidR="00731424" w:rsidRPr="00E808B7">
        <w:rPr>
          <w:sz w:val="21"/>
          <w:szCs w:val="21"/>
        </w:rPr>
        <w:t xml:space="preserve"> </w:t>
      </w:r>
      <w:r w:rsidR="003B058B" w:rsidRPr="00E808B7">
        <w:rPr>
          <w:sz w:val="21"/>
          <w:szCs w:val="21"/>
        </w:rPr>
        <w:t>Spy</w:t>
      </w:r>
      <w:r w:rsidRPr="00E808B7">
        <w:rPr>
          <w:sz w:val="21"/>
          <w:szCs w:val="21"/>
        </w:rPr>
        <w:t xml:space="preserve"> 5, Apache Axis</w:t>
      </w:r>
      <w:r w:rsidR="00CC4CC5" w:rsidRPr="00E808B7">
        <w:rPr>
          <w:sz w:val="21"/>
          <w:szCs w:val="21"/>
        </w:rPr>
        <w:t xml:space="preserve"> 2</w:t>
      </w:r>
      <w:r w:rsidR="007B4F6A" w:rsidRPr="00E808B7">
        <w:rPr>
          <w:sz w:val="21"/>
          <w:szCs w:val="21"/>
        </w:rPr>
        <w:t>/ 1.4</w:t>
      </w:r>
      <w:r w:rsidRPr="00E808B7">
        <w:rPr>
          <w:sz w:val="21"/>
          <w:szCs w:val="21"/>
        </w:rPr>
        <w:t>,</w:t>
      </w:r>
      <w:r w:rsidRPr="00E808B7">
        <w:rPr>
          <w:bCs/>
          <w:sz w:val="21"/>
          <w:szCs w:val="21"/>
        </w:rPr>
        <w:t xml:space="preserve"> JavaScript, AJAX, Junit, Hibernate, PHP Java Bridge, </w:t>
      </w:r>
      <w:r w:rsidR="00966A0B" w:rsidRPr="00E808B7">
        <w:rPr>
          <w:bCs/>
          <w:sz w:val="21"/>
          <w:szCs w:val="21"/>
        </w:rPr>
        <w:t>Drupal</w:t>
      </w:r>
      <w:r w:rsidR="00474913" w:rsidRPr="00E808B7">
        <w:rPr>
          <w:bCs/>
          <w:sz w:val="21"/>
          <w:szCs w:val="21"/>
        </w:rPr>
        <w:t>, Spring Security, Spring, JPA</w:t>
      </w:r>
      <w:r w:rsidR="00D81430" w:rsidRPr="00E808B7">
        <w:rPr>
          <w:bCs/>
          <w:sz w:val="21"/>
          <w:szCs w:val="21"/>
        </w:rPr>
        <w:t xml:space="preserve">, </w:t>
      </w:r>
      <w:proofErr w:type="spellStart"/>
      <w:r w:rsidR="00D81430" w:rsidRPr="00E808B7">
        <w:rPr>
          <w:bCs/>
          <w:sz w:val="21"/>
          <w:szCs w:val="21"/>
        </w:rPr>
        <w:t>Primefaces</w:t>
      </w:r>
      <w:proofErr w:type="spellEnd"/>
      <w:r w:rsidRPr="00E808B7">
        <w:rPr>
          <w:bCs/>
          <w:sz w:val="21"/>
          <w:szCs w:val="21"/>
        </w:rPr>
        <w:t>.</w:t>
      </w:r>
    </w:p>
    <w:p w14:paraId="22C3082D" w14:textId="77777777" w:rsidR="0022792D" w:rsidRPr="00E808B7" w:rsidRDefault="0022792D" w:rsidP="00F46C77">
      <w:pPr>
        <w:rPr>
          <w:sz w:val="21"/>
          <w:szCs w:val="21"/>
        </w:rPr>
      </w:pPr>
    </w:p>
    <w:p w14:paraId="2F1D7C4B" w14:textId="6AB61850" w:rsidR="0022792D" w:rsidRPr="00E808B7" w:rsidRDefault="0022792D" w:rsidP="00150314">
      <w:pPr>
        <w:pStyle w:val="Heading7"/>
        <w:tabs>
          <w:tab w:val="clear" w:pos="0"/>
        </w:tabs>
        <w:rPr>
          <w:sz w:val="21"/>
          <w:szCs w:val="21"/>
          <w:u w:val="single"/>
        </w:rPr>
      </w:pPr>
      <w:r w:rsidRPr="00E808B7">
        <w:rPr>
          <w:sz w:val="21"/>
          <w:szCs w:val="21"/>
          <w:u w:val="single"/>
        </w:rPr>
        <w:t>Computer Associates, Hyderabad</w:t>
      </w:r>
      <w:r w:rsidR="00E53CD1">
        <w:rPr>
          <w:sz w:val="21"/>
          <w:szCs w:val="21"/>
          <w:u w:val="single"/>
        </w:rPr>
        <w:tab/>
      </w:r>
      <w:r w:rsidR="00731424" w:rsidRPr="00E808B7">
        <w:rPr>
          <w:sz w:val="21"/>
          <w:szCs w:val="21"/>
          <w:u w:val="single"/>
        </w:rPr>
        <w:tab/>
      </w:r>
      <w:r w:rsidR="00731424" w:rsidRPr="00E808B7">
        <w:rPr>
          <w:sz w:val="21"/>
          <w:szCs w:val="21"/>
          <w:u w:val="single"/>
        </w:rPr>
        <w:tab/>
      </w:r>
      <w:r w:rsidR="00731424" w:rsidRPr="00E808B7">
        <w:rPr>
          <w:sz w:val="21"/>
          <w:szCs w:val="21"/>
          <w:u w:val="single"/>
        </w:rPr>
        <w:tab/>
      </w:r>
      <w:r w:rsidR="00731424" w:rsidRPr="00E808B7">
        <w:rPr>
          <w:sz w:val="21"/>
          <w:szCs w:val="21"/>
          <w:u w:val="single"/>
        </w:rPr>
        <w:tab/>
      </w:r>
      <w:r w:rsidR="00731424" w:rsidRPr="00E808B7">
        <w:rPr>
          <w:sz w:val="21"/>
          <w:szCs w:val="21"/>
          <w:u w:val="single"/>
        </w:rPr>
        <w:tab/>
      </w:r>
      <w:r w:rsidR="00731424" w:rsidRPr="00E808B7">
        <w:rPr>
          <w:sz w:val="21"/>
          <w:szCs w:val="21"/>
          <w:u w:val="single"/>
        </w:rPr>
        <w:tab/>
      </w:r>
      <w:r w:rsidR="00731424" w:rsidRPr="00E808B7">
        <w:rPr>
          <w:sz w:val="21"/>
          <w:szCs w:val="21"/>
          <w:u w:val="single"/>
        </w:rPr>
        <w:tab/>
      </w:r>
      <w:r w:rsidR="00E53CD1">
        <w:rPr>
          <w:sz w:val="21"/>
          <w:szCs w:val="21"/>
          <w:u w:val="single"/>
        </w:rPr>
        <w:t xml:space="preserve">           </w:t>
      </w:r>
      <w:r w:rsidR="00731424" w:rsidRPr="00E808B7">
        <w:rPr>
          <w:sz w:val="21"/>
          <w:szCs w:val="21"/>
          <w:u w:val="single"/>
        </w:rPr>
        <w:t>July ‘05 - Dec ‘07</w:t>
      </w:r>
    </w:p>
    <w:p w14:paraId="193609D6" w14:textId="77777777" w:rsidR="00731424" w:rsidRPr="00E808B7" w:rsidRDefault="00731424" w:rsidP="00150314">
      <w:pPr>
        <w:pStyle w:val="ListParagraph"/>
        <w:numPr>
          <w:ilvl w:val="0"/>
          <w:numId w:val="1"/>
        </w:numPr>
        <w:tabs>
          <w:tab w:val="clear" w:pos="0"/>
        </w:tabs>
        <w:rPr>
          <w:b/>
          <w:i/>
          <w:sz w:val="21"/>
          <w:szCs w:val="21"/>
        </w:rPr>
      </w:pPr>
      <w:r w:rsidRPr="00E808B7">
        <w:rPr>
          <w:b/>
          <w:i/>
          <w:sz w:val="21"/>
          <w:szCs w:val="21"/>
        </w:rPr>
        <w:t>Java Developer</w:t>
      </w:r>
    </w:p>
    <w:p w14:paraId="4924203F" w14:textId="77777777" w:rsidR="0022792D" w:rsidRPr="00E808B7" w:rsidRDefault="0022792D" w:rsidP="00150314">
      <w:pPr>
        <w:rPr>
          <w:b/>
          <w:sz w:val="21"/>
          <w:szCs w:val="21"/>
        </w:rPr>
      </w:pPr>
      <w:r w:rsidRPr="00E808B7">
        <w:rPr>
          <w:b/>
          <w:sz w:val="21"/>
          <w:szCs w:val="21"/>
        </w:rPr>
        <w:t>Project: USM (</w:t>
      </w:r>
      <w:proofErr w:type="spellStart"/>
      <w:r w:rsidRPr="00E808B7">
        <w:rPr>
          <w:b/>
          <w:sz w:val="21"/>
          <w:szCs w:val="21"/>
        </w:rPr>
        <w:t>Unicenter</w:t>
      </w:r>
      <w:proofErr w:type="spellEnd"/>
      <w:r w:rsidRPr="00E808B7">
        <w:rPr>
          <w:b/>
          <w:sz w:val="21"/>
          <w:szCs w:val="21"/>
        </w:rPr>
        <w:t xml:space="preserve"> Service Management)</w:t>
      </w:r>
      <w:r w:rsidR="00731424" w:rsidRPr="00E808B7">
        <w:rPr>
          <w:b/>
          <w:sz w:val="21"/>
          <w:szCs w:val="21"/>
        </w:rPr>
        <w:t xml:space="preserve"> </w:t>
      </w:r>
    </w:p>
    <w:p w14:paraId="09F5F1FF" w14:textId="77777777" w:rsidR="0022792D" w:rsidRPr="00E808B7" w:rsidRDefault="0022792D" w:rsidP="00150314">
      <w:pPr>
        <w:rPr>
          <w:sz w:val="21"/>
          <w:szCs w:val="21"/>
        </w:rPr>
      </w:pPr>
    </w:p>
    <w:p w14:paraId="3B5186B3" w14:textId="77777777" w:rsidR="0022792D" w:rsidRPr="00E808B7" w:rsidRDefault="0022792D" w:rsidP="00150314">
      <w:pPr>
        <w:rPr>
          <w:b/>
          <w:bCs/>
          <w:sz w:val="21"/>
          <w:szCs w:val="21"/>
          <w:u w:val="single"/>
        </w:rPr>
      </w:pPr>
      <w:r w:rsidRPr="00E808B7">
        <w:rPr>
          <w:b/>
          <w:bCs/>
          <w:sz w:val="21"/>
          <w:szCs w:val="21"/>
          <w:u w:val="single"/>
        </w:rPr>
        <w:t>Description:</w:t>
      </w:r>
    </w:p>
    <w:p w14:paraId="41A94A4F" w14:textId="77777777" w:rsidR="0022792D" w:rsidRPr="00E808B7" w:rsidRDefault="0022792D" w:rsidP="00150314">
      <w:pPr>
        <w:rPr>
          <w:sz w:val="21"/>
          <w:szCs w:val="21"/>
        </w:rPr>
      </w:pPr>
      <w:r w:rsidRPr="00E808B7">
        <w:rPr>
          <w:sz w:val="21"/>
          <w:szCs w:val="21"/>
        </w:rPr>
        <w:t xml:space="preserve">The </w:t>
      </w:r>
      <w:proofErr w:type="spellStart"/>
      <w:r w:rsidRPr="00E808B7">
        <w:rPr>
          <w:sz w:val="21"/>
          <w:szCs w:val="21"/>
        </w:rPr>
        <w:t>Unicenter</w:t>
      </w:r>
      <w:proofErr w:type="spellEnd"/>
      <w:r w:rsidRPr="00E808B7">
        <w:rPr>
          <w:sz w:val="21"/>
          <w:szCs w:val="21"/>
        </w:rPr>
        <w:t xml:space="preserve">® Service Management solution helps organizations to manage business of IT. IT offerings can be appropriately defined as services to be automatically delivered, measured, supported and priced based on individual or group usage, while streamlining costs. Based on integrated </w:t>
      </w:r>
      <w:proofErr w:type="spellStart"/>
      <w:r w:rsidRPr="00E808B7">
        <w:rPr>
          <w:sz w:val="21"/>
          <w:szCs w:val="21"/>
        </w:rPr>
        <w:t>Unicenter</w:t>
      </w:r>
      <w:proofErr w:type="spellEnd"/>
      <w:r w:rsidRPr="00E808B7">
        <w:rPr>
          <w:sz w:val="21"/>
          <w:szCs w:val="21"/>
        </w:rPr>
        <w:t xml:space="preserve">® technologies with an open architecture, </w:t>
      </w:r>
      <w:proofErr w:type="spellStart"/>
      <w:r w:rsidRPr="00E808B7">
        <w:rPr>
          <w:sz w:val="21"/>
          <w:szCs w:val="21"/>
        </w:rPr>
        <w:t>Unicenter</w:t>
      </w:r>
      <w:proofErr w:type="spellEnd"/>
      <w:r w:rsidRPr="00E808B7">
        <w:rPr>
          <w:sz w:val="21"/>
          <w:szCs w:val="21"/>
        </w:rPr>
        <w:t xml:space="preserve"> Service Management offers a complete solution for managing IT services and assets.</w:t>
      </w:r>
    </w:p>
    <w:p w14:paraId="169484E7" w14:textId="77777777" w:rsidR="0022792D" w:rsidRPr="00E808B7" w:rsidRDefault="0022792D" w:rsidP="00150314">
      <w:pPr>
        <w:autoSpaceDE w:val="0"/>
        <w:rPr>
          <w:sz w:val="21"/>
          <w:szCs w:val="21"/>
        </w:rPr>
      </w:pPr>
    </w:p>
    <w:p w14:paraId="5ABB6157" w14:textId="77777777" w:rsidR="0022792D" w:rsidRPr="00E808B7" w:rsidRDefault="0022792D" w:rsidP="00150314">
      <w:pPr>
        <w:autoSpaceDE w:val="0"/>
        <w:rPr>
          <w:sz w:val="21"/>
          <w:szCs w:val="21"/>
          <w:u w:val="single"/>
        </w:rPr>
      </w:pPr>
      <w:r w:rsidRPr="00E808B7">
        <w:rPr>
          <w:b/>
          <w:sz w:val="21"/>
          <w:szCs w:val="21"/>
          <w:u w:val="single"/>
        </w:rPr>
        <w:t>Roles/Responsibilities</w:t>
      </w:r>
      <w:r w:rsidR="00731424" w:rsidRPr="00E808B7">
        <w:rPr>
          <w:b/>
          <w:sz w:val="21"/>
          <w:szCs w:val="21"/>
          <w:u w:val="single"/>
        </w:rPr>
        <w:t>:</w:t>
      </w:r>
    </w:p>
    <w:p w14:paraId="6192351F" w14:textId="77777777" w:rsidR="0022792D" w:rsidRPr="00E808B7" w:rsidRDefault="00317B2C" w:rsidP="00150314">
      <w:pPr>
        <w:pStyle w:val="ListParagraph"/>
        <w:numPr>
          <w:ilvl w:val="0"/>
          <w:numId w:val="19"/>
        </w:numPr>
        <w:rPr>
          <w:sz w:val="21"/>
          <w:szCs w:val="21"/>
        </w:rPr>
      </w:pPr>
      <w:r>
        <w:rPr>
          <w:sz w:val="21"/>
          <w:szCs w:val="21"/>
        </w:rPr>
        <w:t>Developed</w:t>
      </w:r>
      <w:r w:rsidR="0022792D" w:rsidRPr="00E808B7">
        <w:rPr>
          <w:sz w:val="21"/>
          <w:szCs w:val="21"/>
        </w:rPr>
        <w:t xml:space="preserve"> </w:t>
      </w:r>
      <w:r w:rsidR="00775DD0" w:rsidRPr="00E808B7">
        <w:rPr>
          <w:sz w:val="21"/>
          <w:szCs w:val="21"/>
        </w:rPr>
        <w:t>UI using</w:t>
      </w:r>
      <w:r w:rsidR="0022792D" w:rsidRPr="00E808B7">
        <w:rPr>
          <w:sz w:val="21"/>
          <w:szCs w:val="21"/>
        </w:rPr>
        <w:t xml:space="preserve"> </w:t>
      </w:r>
      <w:r w:rsidR="0022792D" w:rsidRPr="00E808B7">
        <w:rPr>
          <w:bCs/>
          <w:sz w:val="21"/>
          <w:szCs w:val="21"/>
        </w:rPr>
        <w:t xml:space="preserve">JSF, </w:t>
      </w:r>
      <w:r w:rsidR="0022792D" w:rsidRPr="00E808B7">
        <w:rPr>
          <w:sz w:val="21"/>
          <w:szCs w:val="21"/>
        </w:rPr>
        <w:t>XSLT.</w:t>
      </w:r>
    </w:p>
    <w:p w14:paraId="410CE364" w14:textId="77777777" w:rsidR="0022792D" w:rsidRPr="00E808B7" w:rsidRDefault="00317B2C" w:rsidP="00150314">
      <w:pPr>
        <w:pStyle w:val="ListParagraph"/>
        <w:numPr>
          <w:ilvl w:val="0"/>
          <w:numId w:val="19"/>
        </w:numPr>
        <w:rPr>
          <w:bCs/>
          <w:sz w:val="21"/>
          <w:szCs w:val="21"/>
        </w:rPr>
      </w:pPr>
      <w:r>
        <w:rPr>
          <w:sz w:val="21"/>
          <w:szCs w:val="21"/>
        </w:rPr>
        <w:t xml:space="preserve">Implemented </w:t>
      </w:r>
      <w:r>
        <w:rPr>
          <w:bCs/>
          <w:sz w:val="21"/>
          <w:szCs w:val="21"/>
        </w:rPr>
        <w:t>Single Sign on for various CA projects</w:t>
      </w:r>
    </w:p>
    <w:p w14:paraId="267C5A35" w14:textId="77777777" w:rsidR="0022792D" w:rsidRPr="00E808B7" w:rsidRDefault="00317B2C" w:rsidP="00150314">
      <w:pPr>
        <w:pStyle w:val="ListParagraph"/>
        <w:numPr>
          <w:ilvl w:val="0"/>
          <w:numId w:val="19"/>
        </w:numPr>
        <w:rPr>
          <w:bCs/>
          <w:sz w:val="21"/>
          <w:szCs w:val="21"/>
        </w:rPr>
      </w:pPr>
      <w:r>
        <w:rPr>
          <w:sz w:val="21"/>
          <w:szCs w:val="21"/>
        </w:rPr>
        <w:t>Developed various SOAP</w:t>
      </w:r>
      <w:r w:rsidR="0022792D" w:rsidRPr="00E808B7">
        <w:rPr>
          <w:sz w:val="21"/>
          <w:szCs w:val="21"/>
        </w:rPr>
        <w:t xml:space="preserve"> </w:t>
      </w:r>
      <w:r w:rsidR="0022792D" w:rsidRPr="00E808B7">
        <w:rPr>
          <w:bCs/>
          <w:sz w:val="21"/>
          <w:szCs w:val="21"/>
        </w:rPr>
        <w:t>Web Services</w:t>
      </w:r>
      <w:r>
        <w:rPr>
          <w:bCs/>
          <w:sz w:val="21"/>
          <w:szCs w:val="21"/>
        </w:rPr>
        <w:t xml:space="preserve"> using Axis</w:t>
      </w:r>
      <w:r w:rsidR="0022792D" w:rsidRPr="00E808B7">
        <w:rPr>
          <w:bCs/>
          <w:sz w:val="21"/>
          <w:szCs w:val="21"/>
        </w:rPr>
        <w:t>.</w:t>
      </w:r>
    </w:p>
    <w:p w14:paraId="0B9D65CB" w14:textId="77777777" w:rsidR="0022792D" w:rsidRPr="00E808B7" w:rsidRDefault="00CF012A" w:rsidP="00150314">
      <w:pPr>
        <w:pStyle w:val="ListParagraph"/>
        <w:numPr>
          <w:ilvl w:val="0"/>
          <w:numId w:val="19"/>
        </w:numPr>
        <w:rPr>
          <w:sz w:val="21"/>
          <w:szCs w:val="21"/>
        </w:rPr>
      </w:pPr>
      <w:r>
        <w:rPr>
          <w:sz w:val="21"/>
          <w:szCs w:val="21"/>
        </w:rPr>
        <w:t xml:space="preserve">Helped out QA team with development of </w:t>
      </w:r>
      <w:r w:rsidR="0022792D" w:rsidRPr="00E808B7">
        <w:rPr>
          <w:sz w:val="21"/>
          <w:szCs w:val="21"/>
        </w:rPr>
        <w:t xml:space="preserve">Web Service Client </w:t>
      </w:r>
      <w:r>
        <w:rPr>
          <w:sz w:val="21"/>
          <w:szCs w:val="21"/>
        </w:rPr>
        <w:t>for testing the web services</w:t>
      </w:r>
      <w:r w:rsidR="0022792D" w:rsidRPr="00E808B7">
        <w:rPr>
          <w:sz w:val="21"/>
          <w:szCs w:val="21"/>
        </w:rPr>
        <w:t>.</w:t>
      </w:r>
    </w:p>
    <w:p w14:paraId="3056DB9D" w14:textId="77777777" w:rsidR="0022792D" w:rsidRPr="00E808B7" w:rsidRDefault="00CF012A" w:rsidP="00150314">
      <w:pPr>
        <w:pStyle w:val="ListParagraph"/>
        <w:numPr>
          <w:ilvl w:val="0"/>
          <w:numId w:val="19"/>
        </w:numPr>
        <w:rPr>
          <w:bCs/>
          <w:sz w:val="21"/>
          <w:szCs w:val="21"/>
        </w:rPr>
      </w:pPr>
      <w:r>
        <w:rPr>
          <w:bCs/>
          <w:sz w:val="21"/>
          <w:szCs w:val="21"/>
        </w:rPr>
        <w:t>Integrated d</w:t>
      </w:r>
      <w:r w:rsidR="004F2F2A" w:rsidRPr="00E808B7">
        <w:rPr>
          <w:bCs/>
          <w:sz w:val="21"/>
          <w:szCs w:val="21"/>
        </w:rPr>
        <w:t>ifferent</w:t>
      </w:r>
      <w:r w:rsidR="0022792D" w:rsidRPr="00E808B7">
        <w:rPr>
          <w:bCs/>
          <w:sz w:val="21"/>
          <w:szCs w:val="21"/>
        </w:rPr>
        <w:t xml:space="preserve"> products to the existing application.</w:t>
      </w:r>
    </w:p>
    <w:p w14:paraId="0F33D8BA" w14:textId="77777777" w:rsidR="0022792D" w:rsidRPr="00E808B7" w:rsidRDefault="0022792D" w:rsidP="00150314">
      <w:pPr>
        <w:pStyle w:val="ListParagraph"/>
        <w:numPr>
          <w:ilvl w:val="0"/>
          <w:numId w:val="19"/>
        </w:numPr>
        <w:rPr>
          <w:bCs/>
          <w:sz w:val="21"/>
          <w:szCs w:val="21"/>
        </w:rPr>
      </w:pPr>
      <w:r w:rsidRPr="00E808B7">
        <w:rPr>
          <w:bCs/>
          <w:sz w:val="21"/>
          <w:szCs w:val="21"/>
        </w:rPr>
        <w:t>Prep</w:t>
      </w:r>
      <w:r w:rsidR="00CF012A">
        <w:rPr>
          <w:bCs/>
          <w:sz w:val="21"/>
          <w:szCs w:val="21"/>
        </w:rPr>
        <w:t>ared</w:t>
      </w:r>
      <w:r w:rsidRPr="00E808B7">
        <w:rPr>
          <w:bCs/>
          <w:sz w:val="21"/>
          <w:szCs w:val="21"/>
        </w:rPr>
        <w:t xml:space="preserve"> unit test cases for Unit testing for the new functionality</w:t>
      </w:r>
    </w:p>
    <w:p w14:paraId="530DFE02" w14:textId="77777777" w:rsidR="0022792D" w:rsidRPr="00E808B7" w:rsidRDefault="0022792D" w:rsidP="00150314">
      <w:pPr>
        <w:pStyle w:val="ListParagraph"/>
        <w:numPr>
          <w:ilvl w:val="0"/>
          <w:numId w:val="19"/>
        </w:numPr>
        <w:rPr>
          <w:bCs/>
          <w:sz w:val="21"/>
          <w:szCs w:val="21"/>
        </w:rPr>
      </w:pPr>
      <w:r w:rsidRPr="00E808B7">
        <w:rPr>
          <w:bCs/>
          <w:sz w:val="21"/>
          <w:szCs w:val="21"/>
        </w:rPr>
        <w:t>Implement</w:t>
      </w:r>
      <w:r w:rsidR="00CF012A">
        <w:rPr>
          <w:bCs/>
          <w:sz w:val="21"/>
          <w:szCs w:val="21"/>
        </w:rPr>
        <w:t>ed</w:t>
      </w:r>
      <w:r w:rsidRPr="00E808B7">
        <w:rPr>
          <w:bCs/>
          <w:sz w:val="21"/>
          <w:szCs w:val="21"/>
        </w:rPr>
        <w:t xml:space="preserve"> JMS Queues</w:t>
      </w:r>
      <w:r w:rsidR="00CF012A">
        <w:rPr>
          <w:bCs/>
          <w:sz w:val="21"/>
          <w:szCs w:val="21"/>
        </w:rPr>
        <w:t xml:space="preserve"> for communication between various products</w:t>
      </w:r>
    </w:p>
    <w:p w14:paraId="5AD67388" w14:textId="77777777" w:rsidR="0022792D" w:rsidRPr="00E808B7" w:rsidRDefault="00CF012A" w:rsidP="00150314">
      <w:pPr>
        <w:pStyle w:val="ListParagraph"/>
        <w:numPr>
          <w:ilvl w:val="0"/>
          <w:numId w:val="19"/>
        </w:numPr>
        <w:rPr>
          <w:bCs/>
          <w:sz w:val="21"/>
          <w:szCs w:val="21"/>
        </w:rPr>
      </w:pPr>
      <w:r>
        <w:rPr>
          <w:bCs/>
          <w:sz w:val="21"/>
          <w:szCs w:val="21"/>
        </w:rPr>
        <w:t>Migrated the product from previous version to current version for various clients</w:t>
      </w:r>
      <w:r w:rsidR="0022792D" w:rsidRPr="00E808B7">
        <w:rPr>
          <w:bCs/>
          <w:sz w:val="21"/>
          <w:szCs w:val="21"/>
        </w:rPr>
        <w:t>.</w:t>
      </w:r>
    </w:p>
    <w:p w14:paraId="701B1C51" w14:textId="77777777" w:rsidR="0022792D" w:rsidRPr="00E808B7" w:rsidRDefault="0022792D" w:rsidP="00150314">
      <w:pPr>
        <w:pStyle w:val="ListParagraph"/>
        <w:numPr>
          <w:ilvl w:val="0"/>
          <w:numId w:val="19"/>
        </w:numPr>
        <w:rPr>
          <w:bCs/>
          <w:sz w:val="21"/>
          <w:szCs w:val="21"/>
        </w:rPr>
      </w:pPr>
      <w:r w:rsidRPr="00E808B7">
        <w:rPr>
          <w:bCs/>
          <w:sz w:val="21"/>
          <w:szCs w:val="21"/>
        </w:rPr>
        <w:t>Involved in Unit Testing, User Acceptance Testing and Bug Fixing.</w:t>
      </w:r>
    </w:p>
    <w:p w14:paraId="5B1A4F8D" w14:textId="77777777" w:rsidR="0022792D" w:rsidRPr="00E808B7" w:rsidRDefault="0022792D" w:rsidP="00150314">
      <w:pPr>
        <w:pStyle w:val="ListParagraph"/>
        <w:numPr>
          <w:ilvl w:val="0"/>
          <w:numId w:val="19"/>
        </w:numPr>
        <w:rPr>
          <w:bCs/>
          <w:sz w:val="21"/>
          <w:szCs w:val="21"/>
        </w:rPr>
      </w:pPr>
      <w:r w:rsidRPr="00E808B7">
        <w:rPr>
          <w:bCs/>
          <w:sz w:val="21"/>
          <w:szCs w:val="21"/>
        </w:rPr>
        <w:t xml:space="preserve">Knowledge transformation &amp; </w:t>
      </w:r>
      <w:r w:rsidR="001759F9" w:rsidRPr="00E808B7">
        <w:rPr>
          <w:bCs/>
          <w:sz w:val="21"/>
          <w:szCs w:val="21"/>
        </w:rPr>
        <w:t>Sharing between Team</w:t>
      </w:r>
      <w:r w:rsidRPr="00E808B7">
        <w:rPr>
          <w:bCs/>
          <w:sz w:val="21"/>
          <w:szCs w:val="21"/>
        </w:rPr>
        <w:t xml:space="preserve"> Members</w:t>
      </w:r>
    </w:p>
    <w:p w14:paraId="1B6AC571" w14:textId="77777777" w:rsidR="0022792D" w:rsidRPr="00E808B7" w:rsidRDefault="00CF012A" w:rsidP="00150314">
      <w:pPr>
        <w:pStyle w:val="ListParagraph"/>
        <w:numPr>
          <w:ilvl w:val="0"/>
          <w:numId w:val="19"/>
        </w:numPr>
        <w:rPr>
          <w:bCs/>
          <w:sz w:val="21"/>
          <w:szCs w:val="21"/>
        </w:rPr>
      </w:pPr>
      <w:r>
        <w:rPr>
          <w:bCs/>
          <w:sz w:val="21"/>
          <w:szCs w:val="21"/>
        </w:rPr>
        <w:t xml:space="preserve">Written </w:t>
      </w:r>
      <w:r w:rsidRPr="00E808B7">
        <w:rPr>
          <w:bCs/>
          <w:sz w:val="21"/>
          <w:szCs w:val="21"/>
        </w:rPr>
        <w:t>DDS</w:t>
      </w:r>
      <w:r w:rsidR="0022792D" w:rsidRPr="00E808B7">
        <w:rPr>
          <w:bCs/>
          <w:sz w:val="21"/>
          <w:szCs w:val="21"/>
        </w:rPr>
        <w:t xml:space="preserve"> and Implementation Guide.</w:t>
      </w:r>
    </w:p>
    <w:p w14:paraId="6A254522" w14:textId="77777777" w:rsidR="0022792D" w:rsidRPr="00E808B7" w:rsidRDefault="0022792D" w:rsidP="00150314">
      <w:pPr>
        <w:rPr>
          <w:bCs/>
          <w:sz w:val="21"/>
          <w:szCs w:val="21"/>
        </w:rPr>
      </w:pPr>
      <w:r w:rsidRPr="00E808B7">
        <w:rPr>
          <w:b/>
          <w:sz w:val="21"/>
          <w:szCs w:val="21"/>
        </w:rPr>
        <w:t>Environment:</w:t>
      </w:r>
      <w:r w:rsidRPr="00E808B7">
        <w:rPr>
          <w:sz w:val="21"/>
          <w:szCs w:val="21"/>
        </w:rPr>
        <w:t xml:space="preserve"> </w:t>
      </w:r>
      <w:r w:rsidRPr="00E808B7">
        <w:rPr>
          <w:bCs/>
          <w:sz w:val="21"/>
          <w:szCs w:val="21"/>
        </w:rPr>
        <w:t>Java 1.4, XML, XSL, SQL Server, Oracle, Ingress, Apache Axis, JSP, UNIX Shell, Apache Tomcat, Eclipse, Edit Plus</w:t>
      </w:r>
      <w:r w:rsidR="002E242D" w:rsidRPr="00E808B7">
        <w:rPr>
          <w:bCs/>
          <w:sz w:val="21"/>
          <w:szCs w:val="21"/>
        </w:rPr>
        <w:t>, Prime faces</w:t>
      </w:r>
      <w:r w:rsidR="007563BB" w:rsidRPr="00E808B7">
        <w:rPr>
          <w:bCs/>
          <w:sz w:val="21"/>
          <w:szCs w:val="21"/>
        </w:rPr>
        <w:t>, Web Services</w:t>
      </w:r>
      <w:r w:rsidRPr="00E808B7">
        <w:rPr>
          <w:bCs/>
          <w:sz w:val="21"/>
          <w:szCs w:val="21"/>
        </w:rPr>
        <w:t>.</w:t>
      </w:r>
    </w:p>
    <w:p w14:paraId="32DA1553" w14:textId="77777777" w:rsidR="0022792D" w:rsidRPr="00E808B7" w:rsidRDefault="0022792D" w:rsidP="00F46C77">
      <w:pPr>
        <w:ind w:left="360"/>
        <w:rPr>
          <w:sz w:val="21"/>
          <w:szCs w:val="21"/>
        </w:rPr>
      </w:pPr>
    </w:p>
    <w:p w14:paraId="7370E12C" w14:textId="77777777" w:rsidR="00DF707E" w:rsidRDefault="00DF707E">
      <w:pPr>
        <w:suppressAutoHyphens w:val="0"/>
        <w:rPr>
          <w:b/>
          <w:bCs/>
          <w:sz w:val="21"/>
          <w:szCs w:val="21"/>
          <w:u w:val="single"/>
        </w:rPr>
      </w:pPr>
      <w:r>
        <w:rPr>
          <w:sz w:val="21"/>
          <w:szCs w:val="21"/>
          <w:u w:val="single"/>
        </w:rPr>
        <w:br w:type="page"/>
      </w:r>
    </w:p>
    <w:p w14:paraId="4C7B54E3" w14:textId="77777777" w:rsidR="0022792D" w:rsidRPr="00E808B7" w:rsidRDefault="0022792D" w:rsidP="00150314">
      <w:pPr>
        <w:pStyle w:val="Heading7"/>
        <w:tabs>
          <w:tab w:val="clear" w:pos="0"/>
        </w:tabs>
        <w:rPr>
          <w:sz w:val="21"/>
          <w:szCs w:val="21"/>
          <w:u w:val="single"/>
        </w:rPr>
      </w:pPr>
      <w:r w:rsidRPr="00E808B7">
        <w:rPr>
          <w:sz w:val="21"/>
          <w:szCs w:val="21"/>
          <w:u w:val="single"/>
        </w:rPr>
        <w:lastRenderedPageBreak/>
        <w:t xml:space="preserve">Hyper </w:t>
      </w:r>
      <w:r w:rsidR="00705D09" w:rsidRPr="00E808B7">
        <w:rPr>
          <w:sz w:val="21"/>
          <w:szCs w:val="21"/>
          <w:u w:val="single"/>
        </w:rPr>
        <w:t xml:space="preserve">Soft </w:t>
      </w:r>
      <w:r w:rsidRPr="00E808B7">
        <w:rPr>
          <w:sz w:val="21"/>
          <w:szCs w:val="21"/>
          <w:u w:val="single"/>
        </w:rPr>
        <w:t>Technologies, Hyderabad</w:t>
      </w:r>
      <w:r w:rsidR="00705D09" w:rsidRPr="00E808B7">
        <w:rPr>
          <w:sz w:val="21"/>
          <w:szCs w:val="21"/>
          <w:u w:val="single"/>
        </w:rPr>
        <w:tab/>
      </w:r>
      <w:r w:rsidR="00705D09" w:rsidRPr="00E808B7">
        <w:rPr>
          <w:sz w:val="21"/>
          <w:szCs w:val="21"/>
          <w:u w:val="single"/>
        </w:rPr>
        <w:tab/>
      </w:r>
      <w:r w:rsidR="00705D09" w:rsidRPr="00E808B7">
        <w:rPr>
          <w:sz w:val="21"/>
          <w:szCs w:val="21"/>
          <w:u w:val="single"/>
        </w:rPr>
        <w:tab/>
      </w:r>
      <w:r w:rsidR="00705D09" w:rsidRPr="00E808B7">
        <w:rPr>
          <w:sz w:val="21"/>
          <w:szCs w:val="21"/>
          <w:u w:val="single"/>
        </w:rPr>
        <w:tab/>
      </w:r>
      <w:r w:rsidR="00705D09" w:rsidRPr="00E808B7">
        <w:rPr>
          <w:sz w:val="21"/>
          <w:szCs w:val="21"/>
          <w:u w:val="single"/>
        </w:rPr>
        <w:tab/>
      </w:r>
      <w:r w:rsidR="00705D09" w:rsidRPr="00E808B7">
        <w:rPr>
          <w:sz w:val="21"/>
          <w:szCs w:val="21"/>
          <w:u w:val="single"/>
        </w:rPr>
        <w:tab/>
      </w:r>
      <w:r w:rsidR="00705D09" w:rsidRPr="00E808B7">
        <w:rPr>
          <w:sz w:val="21"/>
          <w:szCs w:val="21"/>
          <w:u w:val="single"/>
        </w:rPr>
        <w:tab/>
      </w:r>
      <w:r w:rsidR="00705D09" w:rsidRPr="00E808B7">
        <w:rPr>
          <w:sz w:val="21"/>
          <w:szCs w:val="21"/>
          <w:u w:val="single"/>
        </w:rPr>
        <w:tab/>
        <w:t>Feb ‘04 - May ‘05</w:t>
      </w:r>
    </w:p>
    <w:p w14:paraId="327464B4" w14:textId="77777777" w:rsidR="00705D09" w:rsidRPr="00E808B7" w:rsidRDefault="00705D09" w:rsidP="00150314">
      <w:pPr>
        <w:pStyle w:val="ListParagraph"/>
        <w:numPr>
          <w:ilvl w:val="0"/>
          <w:numId w:val="1"/>
        </w:numPr>
        <w:tabs>
          <w:tab w:val="clear" w:pos="0"/>
        </w:tabs>
        <w:rPr>
          <w:b/>
          <w:i/>
          <w:sz w:val="21"/>
          <w:szCs w:val="21"/>
        </w:rPr>
      </w:pPr>
      <w:r w:rsidRPr="00E808B7">
        <w:rPr>
          <w:b/>
          <w:i/>
          <w:sz w:val="21"/>
          <w:szCs w:val="21"/>
        </w:rPr>
        <w:t>Java Developer</w:t>
      </w:r>
    </w:p>
    <w:p w14:paraId="364817DF" w14:textId="77777777" w:rsidR="0022792D" w:rsidRPr="00E808B7" w:rsidRDefault="0022792D" w:rsidP="00150314">
      <w:pPr>
        <w:rPr>
          <w:b/>
          <w:sz w:val="21"/>
          <w:szCs w:val="21"/>
        </w:rPr>
      </w:pPr>
      <w:r w:rsidRPr="00E808B7">
        <w:rPr>
          <w:b/>
          <w:sz w:val="21"/>
          <w:szCs w:val="21"/>
        </w:rPr>
        <w:t>Project: ECE WEB ERP</w:t>
      </w:r>
      <w:r w:rsidRPr="00E808B7">
        <w:rPr>
          <w:b/>
          <w:sz w:val="21"/>
          <w:szCs w:val="21"/>
        </w:rPr>
        <w:tab/>
      </w:r>
      <w:r w:rsidR="005B7031" w:rsidRPr="00E808B7">
        <w:rPr>
          <w:b/>
          <w:sz w:val="21"/>
          <w:szCs w:val="21"/>
        </w:rPr>
        <w:t xml:space="preserve">    </w:t>
      </w:r>
      <w:r w:rsidRPr="00E808B7">
        <w:rPr>
          <w:b/>
          <w:sz w:val="21"/>
          <w:szCs w:val="21"/>
        </w:rPr>
        <w:tab/>
      </w:r>
      <w:r w:rsidRPr="00E808B7">
        <w:rPr>
          <w:b/>
          <w:sz w:val="21"/>
          <w:szCs w:val="21"/>
        </w:rPr>
        <w:tab/>
      </w:r>
      <w:r w:rsidRPr="00E808B7">
        <w:rPr>
          <w:b/>
          <w:sz w:val="21"/>
          <w:szCs w:val="21"/>
        </w:rPr>
        <w:tab/>
      </w:r>
      <w:r w:rsidRPr="00E808B7">
        <w:rPr>
          <w:b/>
          <w:sz w:val="21"/>
          <w:szCs w:val="21"/>
        </w:rPr>
        <w:tab/>
      </w:r>
      <w:r w:rsidRPr="00E808B7">
        <w:rPr>
          <w:b/>
          <w:sz w:val="21"/>
          <w:szCs w:val="21"/>
        </w:rPr>
        <w:tab/>
      </w:r>
      <w:r w:rsidR="005B7031" w:rsidRPr="00E808B7">
        <w:rPr>
          <w:b/>
          <w:sz w:val="21"/>
          <w:szCs w:val="21"/>
        </w:rPr>
        <w:t xml:space="preserve">   </w:t>
      </w:r>
    </w:p>
    <w:p w14:paraId="06C88E9F" w14:textId="77777777" w:rsidR="0022792D" w:rsidRPr="00E808B7" w:rsidRDefault="0022792D" w:rsidP="00150314">
      <w:pPr>
        <w:rPr>
          <w:b/>
          <w:sz w:val="21"/>
          <w:szCs w:val="21"/>
        </w:rPr>
      </w:pPr>
    </w:p>
    <w:p w14:paraId="57141D9C" w14:textId="77777777" w:rsidR="0022792D" w:rsidRPr="00E808B7" w:rsidRDefault="0022792D" w:rsidP="00150314">
      <w:pPr>
        <w:rPr>
          <w:b/>
          <w:bCs/>
          <w:sz w:val="21"/>
          <w:szCs w:val="21"/>
          <w:u w:val="single"/>
        </w:rPr>
      </w:pPr>
      <w:r w:rsidRPr="00E808B7">
        <w:rPr>
          <w:b/>
          <w:bCs/>
          <w:sz w:val="21"/>
          <w:szCs w:val="21"/>
          <w:u w:val="single"/>
        </w:rPr>
        <w:t>Description:</w:t>
      </w:r>
    </w:p>
    <w:p w14:paraId="39C0DE30" w14:textId="77777777" w:rsidR="0022792D" w:rsidRPr="00E808B7" w:rsidRDefault="0022792D" w:rsidP="00150314">
      <w:pPr>
        <w:rPr>
          <w:sz w:val="21"/>
          <w:szCs w:val="21"/>
        </w:rPr>
      </w:pPr>
      <w:r w:rsidRPr="00E808B7">
        <w:rPr>
          <w:sz w:val="21"/>
          <w:szCs w:val="21"/>
        </w:rPr>
        <w:t>ECE-ERP project is customization and installation of Web based ERP (Enterprise Resource Planning) solution that shall automate the requirements of Sales and Marketing, Production, Accounts, Purchase, Stores, Inventory, Dispatch &amp; Excise, Service after Sales and Inspection Departments of ECE Industries. This is a very challenging project keeping in view the short duration of the project.</w:t>
      </w:r>
    </w:p>
    <w:p w14:paraId="37189C39" w14:textId="77777777" w:rsidR="0024532B" w:rsidRPr="00E808B7" w:rsidRDefault="0024532B" w:rsidP="00150314">
      <w:pPr>
        <w:rPr>
          <w:sz w:val="21"/>
          <w:szCs w:val="21"/>
        </w:rPr>
      </w:pPr>
    </w:p>
    <w:p w14:paraId="462E06CE" w14:textId="77777777" w:rsidR="0022792D" w:rsidRPr="00E808B7" w:rsidRDefault="0022792D" w:rsidP="00150314">
      <w:pPr>
        <w:autoSpaceDE w:val="0"/>
        <w:rPr>
          <w:b/>
          <w:sz w:val="21"/>
          <w:szCs w:val="21"/>
          <w:u w:val="single"/>
        </w:rPr>
      </w:pPr>
      <w:r w:rsidRPr="00E808B7">
        <w:rPr>
          <w:b/>
          <w:sz w:val="21"/>
          <w:szCs w:val="21"/>
          <w:u w:val="single"/>
        </w:rPr>
        <w:t>Roles/Responsibilities</w:t>
      </w:r>
      <w:r w:rsidR="00705D09" w:rsidRPr="00E808B7">
        <w:rPr>
          <w:b/>
          <w:sz w:val="21"/>
          <w:szCs w:val="21"/>
          <w:u w:val="single"/>
        </w:rPr>
        <w:t>:</w:t>
      </w:r>
    </w:p>
    <w:p w14:paraId="6EC7ED57" w14:textId="77777777" w:rsidR="0022792D" w:rsidRPr="00E808B7" w:rsidRDefault="0022792D" w:rsidP="00150314">
      <w:pPr>
        <w:pStyle w:val="ListParagraph"/>
        <w:numPr>
          <w:ilvl w:val="0"/>
          <w:numId w:val="18"/>
        </w:numPr>
        <w:rPr>
          <w:sz w:val="21"/>
          <w:szCs w:val="21"/>
        </w:rPr>
      </w:pPr>
      <w:r w:rsidRPr="00E808B7">
        <w:rPr>
          <w:sz w:val="21"/>
          <w:szCs w:val="21"/>
        </w:rPr>
        <w:t>Designed on Object Oriented principles and developed the product using Java/J2EE technologies on SDLC.</w:t>
      </w:r>
    </w:p>
    <w:p w14:paraId="06E92103" w14:textId="77777777" w:rsidR="0022792D" w:rsidRPr="00E808B7" w:rsidRDefault="00645D08" w:rsidP="00150314">
      <w:pPr>
        <w:pStyle w:val="ListParagraph"/>
        <w:numPr>
          <w:ilvl w:val="0"/>
          <w:numId w:val="18"/>
        </w:numPr>
        <w:rPr>
          <w:sz w:val="21"/>
          <w:szCs w:val="21"/>
        </w:rPr>
      </w:pPr>
      <w:r>
        <w:rPr>
          <w:sz w:val="21"/>
          <w:szCs w:val="21"/>
        </w:rPr>
        <w:t>Developed</w:t>
      </w:r>
      <w:r w:rsidR="0022792D" w:rsidRPr="00E808B7">
        <w:rPr>
          <w:sz w:val="21"/>
          <w:szCs w:val="21"/>
        </w:rPr>
        <w:t xml:space="preserve"> the HR Module</w:t>
      </w:r>
      <w:r>
        <w:rPr>
          <w:sz w:val="21"/>
          <w:szCs w:val="21"/>
        </w:rPr>
        <w:t xml:space="preserve"> or ERP System</w:t>
      </w:r>
      <w:r w:rsidR="0022792D" w:rsidRPr="00E808B7">
        <w:rPr>
          <w:sz w:val="21"/>
          <w:szCs w:val="21"/>
        </w:rPr>
        <w:t>.</w:t>
      </w:r>
    </w:p>
    <w:p w14:paraId="38A4340D" w14:textId="77777777" w:rsidR="0022792D" w:rsidRPr="00E808B7" w:rsidRDefault="0022792D" w:rsidP="00150314">
      <w:pPr>
        <w:pStyle w:val="ListParagraph"/>
        <w:numPr>
          <w:ilvl w:val="0"/>
          <w:numId w:val="18"/>
        </w:numPr>
        <w:rPr>
          <w:sz w:val="21"/>
          <w:szCs w:val="21"/>
        </w:rPr>
      </w:pPr>
      <w:r w:rsidRPr="00E808B7">
        <w:rPr>
          <w:sz w:val="21"/>
          <w:szCs w:val="21"/>
        </w:rPr>
        <w:t>Updat</w:t>
      </w:r>
      <w:r w:rsidR="00645D08">
        <w:rPr>
          <w:sz w:val="21"/>
          <w:szCs w:val="21"/>
        </w:rPr>
        <w:t xml:space="preserve">ed the existing core </w:t>
      </w:r>
      <w:r w:rsidRPr="00E808B7">
        <w:rPr>
          <w:sz w:val="21"/>
          <w:szCs w:val="21"/>
        </w:rPr>
        <w:t>Spark frame Work.</w:t>
      </w:r>
    </w:p>
    <w:p w14:paraId="0E6DA6E6" w14:textId="77777777" w:rsidR="0022792D" w:rsidRPr="00E808B7" w:rsidRDefault="0022792D" w:rsidP="00150314">
      <w:pPr>
        <w:pStyle w:val="ListParagraph"/>
        <w:numPr>
          <w:ilvl w:val="0"/>
          <w:numId w:val="18"/>
        </w:numPr>
        <w:rPr>
          <w:sz w:val="21"/>
          <w:szCs w:val="21"/>
        </w:rPr>
      </w:pPr>
      <w:r w:rsidRPr="00E808B7">
        <w:rPr>
          <w:sz w:val="21"/>
          <w:szCs w:val="21"/>
        </w:rPr>
        <w:t>Implement</w:t>
      </w:r>
      <w:r w:rsidR="00645D08">
        <w:rPr>
          <w:sz w:val="21"/>
          <w:szCs w:val="21"/>
        </w:rPr>
        <w:t>ed</w:t>
      </w:r>
      <w:r w:rsidRPr="00E808B7">
        <w:rPr>
          <w:sz w:val="21"/>
          <w:szCs w:val="21"/>
        </w:rPr>
        <w:t xml:space="preserve"> UI using XML.</w:t>
      </w:r>
    </w:p>
    <w:p w14:paraId="1FA886AB" w14:textId="77777777" w:rsidR="0022792D" w:rsidRPr="00E808B7" w:rsidRDefault="0022792D" w:rsidP="00150314">
      <w:pPr>
        <w:pStyle w:val="ListParagraph"/>
        <w:numPr>
          <w:ilvl w:val="0"/>
          <w:numId w:val="18"/>
        </w:numPr>
        <w:rPr>
          <w:sz w:val="21"/>
          <w:szCs w:val="21"/>
        </w:rPr>
      </w:pPr>
      <w:r w:rsidRPr="00E808B7">
        <w:rPr>
          <w:sz w:val="21"/>
          <w:szCs w:val="21"/>
        </w:rPr>
        <w:t>Develop</w:t>
      </w:r>
      <w:r w:rsidR="00645D08">
        <w:rPr>
          <w:sz w:val="21"/>
          <w:szCs w:val="21"/>
        </w:rPr>
        <w:t>ed</w:t>
      </w:r>
      <w:r w:rsidRPr="00E808B7">
        <w:rPr>
          <w:sz w:val="21"/>
          <w:szCs w:val="21"/>
        </w:rPr>
        <w:t xml:space="preserve"> Auto Approval Process</w:t>
      </w:r>
      <w:r w:rsidR="00645D08">
        <w:rPr>
          <w:sz w:val="21"/>
          <w:szCs w:val="21"/>
        </w:rPr>
        <w:t xml:space="preserve"> for supply and parts modules</w:t>
      </w:r>
      <w:r w:rsidRPr="00E808B7">
        <w:rPr>
          <w:sz w:val="21"/>
          <w:szCs w:val="21"/>
        </w:rPr>
        <w:t xml:space="preserve"> using the JMS.</w:t>
      </w:r>
    </w:p>
    <w:p w14:paraId="1F43220B" w14:textId="77777777" w:rsidR="0022792D" w:rsidRPr="00E808B7" w:rsidRDefault="0022792D" w:rsidP="00150314">
      <w:pPr>
        <w:pStyle w:val="ListParagraph"/>
        <w:numPr>
          <w:ilvl w:val="0"/>
          <w:numId w:val="18"/>
        </w:numPr>
        <w:rPr>
          <w:sz w:val="21"/>
          <w:szCs w:val="21"/>
        </w:rPr>
      </w:pPr>
      <w:r w:rsidRPr="00E808B7">
        <w:rPr>
          <w:sz w:val="21"/>
          <w:szCs w:val="21"/>
        </w:rPr>
        <w:t>Developed Stored Procedures, Triggers in Oracle using PL/SQL.</w:t>
      </w:r>
    </w:p>
    <w:p w14:paraId="6D7DC441" w14:textId="77777777" w:rsidR="0022792D" w:rsidRPr="00E808B7" w:rsidRDefault="0022792D" w:rsidP="00150314">
      <w:pPr>
        <w:pStyle w:val="ListParagraph"/>
        <w:numPr>
          <w:ilvl w:val="0"/>
          <w:numId w:val="18"/>
        </w:numPr>
        <w:rPr>
          <w:sz w:val="21"/>
          <w:szCs w:val="21"/>
        </w:rPr>
      </w:pPr>
      <w:r w:rsidRPr="00E808B7">
        <w:rPr>
          <w:sz w:val="21"/>
          <w:szCs w:val="21"/>
        </w:rPr>
        <w:t>Prepared Test cases and Participated in Peer and System Testing.</w:t>
      </w:r>
    </w:p>
    <w:p w14:paraId="0CDEDDAA" w14:textId="77777777" w:rsidR="00CE2C80" w:rsidRPr="00E808B7" w:rsidRDefault="00CE2C80" w:rsidP="00150314">
      <w:pPr>
        <w:numPr>
          <w:ilvl w:val="0"/>
          <w:numId w:val="1"/>
        </w:numPr>
        <w:tabs>
          <w:tab w:val="clear" w:pos="0"/>
        </w:tabs>
        <w:rPr>
          <w:bCs/>
          <w:sz w:val="21"/>
          <w:szCs w:val="21"/>
        </w:rPr>
      </w:pPr>
      <w:r w:rsidRPr="00E808B7">
        <w:rPr>
          <w:b/>
          <w:bCs/>
          <w:sz w:val="21"/>
          <w:szCs w:val="21"/>
        </w:rPr>
        <w:t>Environment:</w:t>
      </w:r>
      <w:r w:rsidRPr="00E808B7">
        <w:rPr>
          <w:bCs/>
          <w:sz w:val="21"/>
          <w:szCs w:val="21"/>
        </w:rPr>
        <w:t xml:space="preserve"> Java 1.4</w:t>
      </w:r>
      <w:r w:rsidR="009C6530" w:rsidRPr="00E808B7">
        <w:rPr>
          <w:bCs/>
          <w:sz w:val="21"/>
          <w:szCs w:val="21"/>
        </w:rPr>
        <w:t xml:space="preserve">, </w:t>
      </w:r>
      <w:proofErr w:type="spellStart"/>
      <w:r w:rsidR="009C6530" w:rsidRPr="00E808B7">
        <w:rPr>
          <w:bCs/>
          <w:sz w:val="21"/>
          <w:szCs w:val="21"/>
        </w:rPr>
        <w:t>Jsp</w:t>
      </w:r>
      <w:proofErr w:type="spellEnd"/>
      <w:r w:rsidRPr="00E808B7">
        <w:rPr>
          <w:bCs/>
          <w:sz w:val="21"/>
          <w:szCs w:val="21"/>
        </w:rPr>
        <w:t>, Servlets, JDBC, XML, Oracle</w:t>
      </w:r>
      <w:r w:rsidR="00032F7F" w:rsidRPr="00E808B7">
        <w:rPr>
          <w:bCs/>
          <w:sz w:val="21"/>
          <w:szCs w:val="21"/>
        </w:rPr>
        <w:t>.</w:t>
      </w:r>
    </w:p>
    <w:p w14:paraId="5CEA7389" w14:textId="77777777" w:rsidR="00705D09" w:rsidRPr="00E808B7" w:rsidRDefault="00705D09" w:rsidP="00150314">
      <w:pPr>
        <w:pStyle w:val="ListParagraph"/>
        <w:numPr>
          <w:ilvl w:val="0"/>
          <w:numId w:val="1"/>
        </w:numPr>
        <w:tabs>
          <w:tab w:val="clear" w:pos="0"/>
        </w:tabs>
        <w:rPr>
          <w:sz w:val="21"/>
          <w:szCs w:val="21"/>
          <w:u w:val="single"/>
        </w:rPr>
      </w:pPr>
    </w:p>
    <w:p w14:paraId="295F3220" w14:textId="77777777" w:rsidR="00705D09" w:rsidRPr="00E808B7" w:rsidRDefault="00705D09" w:rsidP="00150314">
      <w:pPr>
        <w:pStyle w:val="ListParagraph"/>
        <w:numPr>
          <w:ilvl w:val="0"/>
          <w:numId w:val="1"/>
        </w:numPr>
        <w:tabs>
          <w:tab w:val="clear" w:pos="0"/>
        </w:tabs>
        <w:rPr>
          <w:sz w:val="21"/>
          <w:szCs w:val="21"/>
          <w:u w:val="single"/>
        </w:rPr>
      </w:pPr>
      <w:r w:rsidRPr="00E808B7">
        <w:rPr>
          <w:b/>
          <w:sz w:val="21"/>
          <w:szCs w:val="21"/>
          <w:u w:val="single"/>
        </w:rPr>
        <w:t>Experience:</w:t>
      </w:r>
    </w:p>
    <w:p w14:paraId="4412C9EB" w14:textId="77777777" w:rsidR="00425602" w:rsidRDefault="00705D09" w:rsidP="00150314">
      <w:pPr>
        <w:pStyle w:val="ListParagraph"/>
        <w:numPr>
          <w:ilvl w:val="0"/>
          <w:numId w:val="1"/>
        </w:numPr>
        <w:tabs>
          <w:tab w:val="clear" w:pos="0"/>
        </w:tabs>
      </w:pPr>
      <w:r w:rsidRPr="00E808B7">
        <w:rPr>
          <w:sz w:val="21"/>
          <w:szCs w:val="21"/>
        </w:rPr>
        <w:t>Master’s Degree in Information Systems in 2003 from Sri Krishna Deva Raya University PG Center, Kurnool</w:t>
      </w:r>
      <w:r w:rsidRPr="00E808B7">
        <w:rPr>
          <w:bCs/>
          <w:sz w:val="21"/>
          <w:szCs w:val="21"/>
          <w:lang w:eastAsia="en-US"/>
        </w:rPr>
        <w:t>.</w:t>
      </w:r>
      <w:r w:rsidR="00150314">
        <w:t xml:space="preserve"> </w:t>
      </w:r>
    </w:p>
    <w:sectPr w:rsidR="00425602" w:rsidSect="00F46C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NormalVerdana"/>
      <w:lvlText w:val=""/>
      <w:lvlJc w:val="left"/>
      <w:pPr>
        <w:tabs>
          <w:tab w:val="num" w:pos="720"/>
        </w:tabs>
        <w:ind w:left="720" w:hanging="360"/>
      </w:pPr>
      <w:rPr>
        <w:rFonts w:ascii="Symbol" w:hAnsi="Symbol" w:cs="Times New Roman"/>
        <w:sz w:val="20"/>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sz w:val="18"/>
        <w:szCs w:val="18"/>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Times New Roman"/>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cs="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6" w15:restartNumberingAfterBreak="0">
    <w:nsid w:val="094D770E"/>
    <w:multiLevelType w:val="hybridMultilevel"/>
    <w:tmpl w:val="5DFA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05947"/>
    <w:multiLevelType w:val="hybridMultilevel"/>
    <w:tmpl w:val="6914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23593"/>
    <w:multiLevelType w:val="hybridMultilevel"/>
    <w:tmpl w:val="21FA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00FA5"/>
    <w:multiLevelType w:val="hybridMultilevel"/>
    <w:tmpl w:val="DE96B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904A74"/>
    <w:multiLevelType w:val="multilevel"/>
    <w:tmpl w:val="F74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B0B6E"/>
    <w:multiLevelType w:val="hybridMultilevel"/>
    <w:tmpl w:val="7ADE2BA0"/>
    <w:lvl w:ilvl="0" w:tplc="00000003">
      <w:start w:val="1"/>
      <w:numFmt w:val="bullet"/>
      <w:lvlText w:val=""/>
      <w:lvlJc w:val="left"/>
      <w:pPr>
        <w:ind w:left="360" w:hanging="360"/>
      </w:pPr>
      <w:rPr>
        <w:rFonts w:ascii="Symbol" w:hAnsi="Symbol" w:cs="Arial"/>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254A94"/>
    <w:multiLevelType w:val="multilevel"/>
    <w:tmpl w:val="764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3" w15:restartNumberingAfterBreak="0">
    <w:nsid w:val="39635B71"/>
    <w:multiLevelType w:val="hybridMultilevel"/>
    <w:tmpl w:val="99609F6E"/>
    <w:lvl w:ilvl="0" w:tplc="00000003">
      <w:start w:val="1"/>
      <w:numFmt w:val="bullet"/>
      <w:lvlText w:val=""/>
      <w:lvlJc w:val="left"/>
      <w:pPr>
        <w:ind w:left="360" w:hanging="360"/>
      </w:pPr>
      <w:rPr>
        <w:rFonts w:ascii="Symbol" w:hAnsi="Symbol" w:cs="Arial"/>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B62005"/>
    <w:multiLevelType w:val="hybridMultilevel"/>
    <w:tmpl w:val="1F92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01A8A"/>
    <w:multiLevelType w:val="hybridMultilevel"/>
    <w:tmpl w:val="AFC2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665E5"/>
    <w:multiLevelType w:val="hybridMultilevel"/>
    <w:tmpl w:val="B7E4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F4E49"/>
    <w:multiLevelType w:val="hybridMultilevel"/>
    <w:tmpl w:val="2882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E7060A"/>
    <w:multiLevelType w:val="hybridMultilevel"/>
    <w:tmpl w:val="BF34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70AF7"/>
    <w:multiLevelType w:val="hybridMultilevel"/>
    <w:tmpl w:val="BBA4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D2747F"/>
    <w:multiLevelType w:val="hybridMultilevel"/>
    <w:tmpl w:val="002CF89A"/>
    <w:lvl w:ilvl="0" w:tplc="EBBC44FA">
      <w:start w:val="1"/>
      <w:numFmt w:val="bullet"/>
      <w:pStyle w:val="Achievement"/>
      <w:lvlText w:val=""/>
      <w:lvlJc w:val="left"/>
      <w:pPr>
        <w:tabs>
          <w:tab w:val="num" w:pos="11880"/>
        </w:tabs>
        <w:ind w:left="11520" w:firstLine="0"/>
      </w:pPr>
      <w:rPr>
        <w:rFonts w:ascii="Wingdings" w:hAnsi="Wingdings" w:hint="default"/>
      </w:rPr>
    </w:lvl>
    <w:lvl w:ilvl="1" w:tplc="04090003">
      <w:start w:val="1"/>
      <w:numFmt w:val="bullet"/>
      <w:lvlText w:val="o"/>
      <w:lvlJc w:val="left"/>
      <w:pPr>
        <w:tabs>
          <w:tab w:val="num" w:pos="12600"/>
        </w:tabs>
        <w:ind w:left="12600" w:hanging="360"/>
      </w:pPr>
      <w:rPr>
        <w:rFonts w:ascii="Courier New" w:hAnsi="Courier New" w:hint="default"/>
      </w:rPr>
    </w:lvl>
    <w:lvl w:ilvl="2" w:tplc="04090005" w:tentative="1">
      <w:start w:val="1"/>
      <w:numFmt w:val="bullet"/>
      <w:lvlText w:val=""/>
      <w:lvlJc w:val="left"/>
      <w:pPr>
        <w:tabs>
          <w:tab w:val="num" w:pos="13320"/>
        </w:tabs>
        <w:ind w:left="13320" w:hanging="360"/>
      </w:pPr>
      <w:rPr>
        <w:rFonts w:ascii="Wingdings" w:hAnsi="Wingdings" w:hint="default"/>
      </w:rPr>
    </w:lvl>
    <w:lvl w:ilvl="3" w:tplc="04090001" w:tentative="1">
      <w:start w:val="1"/>
      <w:numFmt w:val="bullet"/>
      <w:lvlText w:val=""/>
      <w:lvlJc w:val="left"/>
      <w:pPr>
        <w:tabs>
          <w:tab w:val="num" w:pos="14040"/>
        </w:tabs>
        <w:ind w:left="14040" w:hanging="360"/>
      </w:pPr>
      <w:rPr>
        <w:rFonts w:ascii="Symbol" w:hAnsi="Symbol" w:hint="default"/>
      </w:rPr>
    </w:lvl>
    <w:lvl w:ilvl="4" w:tplc="04090003" w:tentative="1">
      <w:start w:val="1"/>
      <w:numFmt w:val="bullet"/>
      <w:lvlText w:val="o"/>
      <w:lvlJc w:val="left"/>
      <w:pPr>
        <w:tabs>
          <w:tab w:val="num" w:pos="14760"/>
        </w:tabs>
        <w:ind w:left="14760" w:hanging="360"/>
      </w:pPr>
      <w:rPr>
        <w:rFonts w:ascii="Courier New" w:hAnsi="Courier New" w:hint="default"/>
      </w:rPr>
    </w:lvl>
    <w:lvl w:ilvl="5" w:tplc="04090005" w:tentative="1">
      <w:start w:val="1"/>
      <w:numFmt w:val="bullet"/>
      <w:lvlText w:val=""/>
      <w:lvlJc w:val="left"/>
      <w:pPr>
        <w:tabs>
          <w:tab w:val="num" w:pos="15480"/>
        </w:tabs>
        <w:ind w:left="15480" w:hanging="360"/>
      </w:pPr>
      <w:rPr>
        <w:rFonts w:ascii="Wingdings" w:hAnsi="Wingdings" w:hint="default"/>
      </w:rPr>
    </w:lvl>
    <w:lvl w:ilvl="6" w:tplc="04090001" w:tentative="1">
      <w:start w:val="1"/>
      <w:numFmt w:val="bullet"/>
      <w:lvlText w:val=""/>
      <w:lvlJc w:val="left"/>
      <w:pPr>
        <w:tabs>
          <w:tab w:val="num" w:pos="16200"/>
        </w:tabs>
        <w:ind w:left="16200" w:hanging="360"/>
      </w:pPr>
      <w:rPr>
        <w:rFonts w:ascii="Symbol" w:hAnsi="Symbol" w:hint="default"/>
      </w:rPr>
    </w:lvl>
    <w:lvl w:ilvl="7" w:tplc="04090003" w:tentative="1">
      <w:start w:val="1"/>
      <w:numFmt w:val="bullet"/>
      <w:lvlText w:val="o"/>
      <w:lvlJc w:val="left"/>
      <w:pPr>
        <w:tabs>
          <w:tab w:val="num" w:pos="16920"/>
        </w:tabs>
        <w:ind w:left="16920" w:hanging="360"/>
      </w:pPr>
      <w:rPr>
        <w:rFonts w:ascii="Courier New" w:hAnsi="Courier New" w:hint="default"/>
      </w:rPr>
    </w:lvl>
    <w:lvl w:ilvl="8" w:tplc="04090005" w:tentative="1">
      <w:start w:val="1"/>
      <w:numFmt w:val="bullet"/>
      <w:lvlText w:val=""/>
      <w:lvlJc w:val="left"/>
      <w:pPr>
        <w:tabs>
          <w:tab w:val="num" w:pos="17640"/>
        </w:tabs>
        <w:ind w:left="17640" w:hanging="360"/>
      </w:pPr>
      <w:rPr>
        <w:rFonts w:ascii="Wingdings" w:hAnsi="Wingdings" w:hint="default"/>
      </w:rPr>
    </w:lvl>
  </w:abstractNum>
  <w:abstractNum w:abstractNumId="21" w15:restartNumberingAfterBreak="0">
    <w:nsid w:val="6D1D2FCB"/>
    <w:multiLevelType w:val="hybridMultilevel"/>
    <w:tmpl w:val="54AA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E4B66"/>
    <w:multiLevelType w:val="hybridMultilevel"/>
    <w:tmpl w:val="B9B0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D614EC"/>
    <w:multiLevelType w:val="hybridMultilevel"/>
    <w:tmpl w:val="AD925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3"/>
  </w:num>
  <w:num w:numId="9">
    <w:abstractNumId w:val="11"/>
  </w:num>
  <w:num w:numId="10">
    <w:abstractNumId w:val="7"/>
  </w:num>
  <w:num w:numId="11">
    <w:abstractNumId w:val="20"/>
  </w:num>
  <w:num w:numId="12">
    <w:abstractNumId w:val="23"/>
  </w:num>
  <w:num w:numId="13">
    <w:abstractNumId w:val="9"/>
  </w:num>
  <w:num w:numId="14">
    <w:abstractNumId w:val="19"/>
  </w:num>
  <w:num w:numId="15">
    <w:abstractNumId w:val="6"/>
  </w:num>
  <w:num w:numId="16">
    <w:abstractNumId w:val="17"/>
  </w:num>
  <w:num w:numId="17">
    <w:abstractNumId w:val="8"/>
  </w:num>
  <w:num w:numId="18">
    <w:abstractNumId w:val="21"/>
  </w:num>
  <w:num w:numId="19">
    <w:abstractNumId w:val="15"/>
  </w:num>
  <w:num w:numId="20">
    <w:abstractNumId w:val="16"/>
  </w:num>
  <w:num w:numId="21">
    <w:abstractNumId w:val="18"/>
  </w:num>
  <w:num w:numId="22">
    <w:abstractNumId w:val="14"/>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34"/>
    <w:rsid w:val="000024AB"/>
    <w:rsid w:val="00006E46"/>
    <w:rsid w:val="000155A1"/>
    <w:rsid w:val="00015A65"/>
    <w:rsid w:val="00032F7F"/>
    <w:rsid w:val="00052BF5"/>
    <w:rsid w:val="000546D0"/>
    <w:rsid w:val="00056801"/>
    <w:rsid w:val="00093A36"/>
    <w:rsid w:val="000A7B15"/>
    <w:rsid w:val="000C0DA4"/>
    <w:rsid w:val="000C32E8"/>
    <w:rsid w:val="000D59C2"/>
    <w:rsid w:val="000E2023"/>
    <w:rsid w:val="00100FFB"/>
    <w:rsid w:val="00110E38"/>
    <w:rsid w:val="00114B0E"/>
    <w:rsid w:val="00122447"/>
    <w:rsid w:val="00123AF7"/>
    <w:rsid w:val="00124C71"/>
    <w:rsid w:val="0013000D"/>
    <w:rsid w:val="0013192A"/>
    <w:rsid w:val="00150314"/>
    <w:rsid w:val="00150970"/>
    <w:rsid w:val="001759F9"/>
    <w:rsid w:val="00186301"/>
    <w:rsid w:val="001A3B6D"/>
    <w:rsid w:val="001B5F8B"/>
    <w:rsid w:val="001C4C33"/>
    <w:rsid w:val="001E0B4C"/>
    <w:rsid w:val="001E15D6"/>
    <w:rsid w:val="001E3502"/>
    <w:rsid w:val="00203808"/>
    <w:rsid w:val="002126E3"/>
    <w:rsid w:val="00217F0D"/>
    <w:rsid w:val="00220570"/>
    <w:rsid w:val="0022792D"/>
    <w:rsid w:val="00234D77"/>
    <w:rsid w:val="00244839"/>
    <w:rsid w:val="0024532B"/>
    <w:rsid w:val="00254FDB"/>
    <w:rsid w:val="00261C01"/>
    <w:rsid w:val="00264FD0"/>
    <w:rsid w:val="002721BD"/>
    <w:rsid w:val="00273A20"/>
    <w:rsid w:val="00280016"/>
    <w:rsid w:val="002852F7"/>
    <w:rsid w:val="00285AE6"/>
    <w:rsid w:val="0028657A"/>
    <w:rsid w:val="0028788E"/>
    <w:rsid w:val="0029387B"/>
    <w:rsid w:val="00293CC6"/>
    <w:rsid w:val="002965CF"/>
    <w:rsid w:val="002A3913"/>
    <w:rsid w:val="002A4CED"/>
    <w:rsid w:val="002C33F9"/>
    <w:rsid w:val="002D2B58"/>
    <w:rsid w:val="002E242D"/>
    <w:rsid w:val="00305A32"/>
    <w:rsid w:val="00305B86"/>
    <w:rsid w:val="003106C4"/>
    <w:rsid w:val="00311F47"/>
    <w:rsid w:val="00314030"/>
    <w:rsid w:val="003143E2"/>
    <w:rsid w:val="00317B2C"/>
    <w:rsid w:val="0032369A"/>
    <w:rsid w:val="00326CFA"/>
    <w:rsid w:val="003323E6"/>
    <w:rsid w:val="00333D29"/>
    <w:rsid w:val="00357054"/>
    <w:rsid w:val="00382880"/>
    <w:rsid w:val="003B058B"/>
    <w:rsid w:val="003F495F"/>
    <w:rsid w:val="003F76FA"/>
    <w:rsid w:val="004004A6"/>
    <w:rsid w:val="00425602"/>
    <w:rsid w:val="00425B3B"/>
    <w:rsid w:val="00451F23"/>
    <w:rsid w:val="00457695"/>
    <w:rsid w:val="00465698"/>
    <w:rsid w:val="00474913"/>
    <w:rsid w:val="00487478"/>
    <w:rsid w:val="004901D6"/>
    <w:rsid w:val="004A0B30"/>
    <w:rsid w:val="004A2F89"/>
    <w:rsid w:val="004D1631"/>
    <w:rsid w:val="004D5CF8"/>
    <w:rsid w:val="004E248D"/>
    <w:rsid w:val="004E2B99"/>
    <w:rsid w:val="004F2F2A"/>
    <w:rsid w:val="00500B64"/>
    <w:rsid w:val="00506314"/>
    <w:rsid w:val="005127C5"/>
    <w:rsid w:val="00513BD5"/>
    <w:rsid w:val="00534FAE"/>
    <w:rsid w:val="005358F2"/>
    <w:rsid w:val="0053606F"/>
    <w:rsid w:val="00536658"/>
    <w:rsid w:val="0053745A"/>
    <w:rsid w:val="00543093"/>
    <w:rsid w:val="00551046"/>
    <w:rsid w:val="005518A3"/>
    <w:rsid w:val="005557E8"/>
    <w:rsid w:val="00564BCD"/>
    <w:rsid w:val="005657BB"/>
    <w:rsid w:val="005736A2"/>
    <w:rsid w:val="00582F34"/>
    <w:rsid w:val="005843B9"/>
    <w:rsid w:val="005937D7"/>
    <w:rsid w:val="005977BF"/>
    <w:rsid w:val="005A2954"/>
    <w:rsid w:val="005A4C24"/>
    <w:rsid w:val="005B47AD"/>
    <w:rsid w:val="005B6576"/>
    <w:rsid w:val="005B7031"/>
    <w:rsid w:val="005D6CAF"/>
    <w:rsid w:val="00605E4D"/>
    <w:rsid w:val="006105A9"/>
    <w:rsid w:val="00622DFC"/>
    <w:rsid w:val="006252FB"/>
    <w:rsid w:val="00632309"/>
    <w:rsid w:val="006401ED"/>
    <w:rsid w:val="0064303C"/>
    <w:rsid w:val="00645D08"/>
    <w:rsid w:val="0065212B"/>
    <w:rsid w:val="0065219D"/>
    <w:rsid w:val="006537D2"/>
    <w:rsid w:val="0067409B"/>
    <w:rsid w:val="006863A6"/>
    <w:rsid w:val="00691390"/>
    <w:rsid w:val="006A73D2"/>
    <w:rsid w:val="006B0C92"/>
    <w:rsid w:val="006B6AD0"/>
    <w:rsid w:val="006C1AA3"/>
    <w:rsid w:val="006C31BB"/>
    <w:rsid w:val="006C40BC"/>
    <w:rsid w:val="006C63EE"/>
    <w:rsid w:val="006E46FF"/>
    <w:rsid w:val="006E59B9"/>
    <w:rsid w:val="00705D09"/>
    <w:rsid w:val="00706D3B"/>
    <w:rsid w:val="00726C70"/>
    <w:rsid w:val="00731424"/>
    <w:rsid w:val="00733D4C"/>
    <w:rsid w:val="00734A50"/>
    <w:rsid w:val="00745AE0"/>
    <w:rsid w:val="007563BB"/>
    <w:rsid w:val="00765BCF"/>
    <w:rsid w:val="00773F19"/>
    <w:rsid w:val="00775DD0"/>
    <w:rsid w:val="00784B43"/>
    <w:rsid w:val="00790083"/>
    <w:rsid w:val="00794B51"/>
    <w:rsid w:val="007A3A1F"/>
    <w:rsid w:val="007A6C0A"/>
    <w:rsid w:val="007B4F6A"/>
    <w:rsid w:val="007C2F1B"/>
    <w:rsid w:val="007C46E6"/>
    <w:rsid w:val="007E14B7"/>
    <w:rsid w:val="007E3545"/>
    <w:rsid w:val="007F2AFB"/>
    <w:rsid w:val="007F30CB"/>
    <w:rsid w:val="00800459"/>
    <w:rsid w:val="00801912"/>
    <w:rsid w:val="00803303"/>
    <w:rsid w:val="0080330C"/>
    <w:rsid w:val="00807824"/>
    <w:rsid w:val="00810A36"/>
    <w:rsid w:val="00811834"/>
    <w:rsid w:val="0081263C"/>
    <w:rsid w:val="008175AA"/>
    <w:rsid w:val="008202D6"/>
    <w:rsid w:val="00836E6D"/>
    <w:rsid w:val="008406CD"/>
    <w:rsid w:val="0084083B"/>
    <w:rsid w:val="00845628"/>
    <w:rsid w:val="0085125E"/>
    <w:rsid w:val="00857CF2"/>
    <w:rsid w:val="00863D69"/>
    <w:rsid w:val="00864FAE"/>
    <w:rsid w:val="00875416"/>
    <w:rsid w:val="00887586"/>
    <w:rsid w:val="00897A64"/>
    <w:rsid w:val="008A2305"/>
    <w:rsid w:val="008A321B"/>
    <w:rsid w:val="008A6706"/>
    <w:rsid w:val="008C0AD2"/>
    <w:rsid w:val="008C0DBD"/>
    <w:rsid w:val="008C17D9"/>
    <w:rsid w:val="008C30F3"/>
    <w:rsid w:val="0090663E"/>
    <w:rsid w:val="00914E36"/>
    <w:rsid w:val="00923EEF"/>
    <w:rsid w:val="009320DF"/>
    <w:rsid w:val="0093305C"/>
    <w:rsid w:val="00937215"/>
    <w:rsid w:val="00952EB3"/>
    <w:rsid w:val="009552E1"/>
    <w:rsid w:val="00956D78"/>
    <w:rsid w:val="009653BC"/>
    <w:rsid w:val="00966A0B"/>
    <w:rsid w:val="0097689A"/>
    <w:rsid w:val="0099220E"/>
    <w:rsid w:val="009A05FB"/>
    <w:rsid w:val="009C2A64"/>
    <w:rsid w:val="009C6530"/>
    <w:rsid w:val="009D17A6"/>
    <w:rsid w:val="00A00F4F"/>
    <w:rsid w:val="00A12695"/>
    <w:rsid w:val="00A15BFB"/>
    <w:rsid w:val="00A244DF"/>
    <w:rsid w:val="00A348CD"/>
    <w:rsid w:val="00A451EC"/>
    <w:rsid w:val="00A50E04"/>
    <w:rsid w:val="00A575E9"/>
    <w:rsid w:val="00A611B5"/>
    <w:rsid w:val="00A818F5"/>
    <w:rsid w:val="00A85127"/>
    <w:rsid w:val="00A936C4"/>
    <w:rsid w:val="00A93D2A"/>
    <w:rsid w:val="00AA53BB"/>
    <w:rsid w:val="00AC0B87"/>
    <w:rsid w:val="00AD2E43"/>
    <w:rsid w:val="00AD4765"/>
    <w:rsid w:val="00AF1721"/>
    <w:rsid w:val="00B02A9F"/>
    <w:rsid w:val="00B12E5F"/>
    <w:rsid w:val="00B165A3"/>
    <w:rsid w:val="00B26D27"/>
    <w:rsid w:val="00B356F6"/>
    <w:rsid w:val="00B41FB9"/>
    <w:rsid w:val="00B50FBC"/>
    <w:rsid w:val="00B52F51"/>
    <w:rsid w:val="00B57F6B"/>
    <w:rsid w:val="00B96150"/>
    <w:rsid w:val="00BA3401"/>
    <w:rsid w:val="00BB203D"/>
    <w:rsid w:val="00BB2085"/>
    <w:rsid w:val="00BB4443"/>
    <w:rsid w:val="00BF23C9"/>
    <w:rsid w:val="00BF4DD2"/>
    <w:rsid w:val="00C00E9F"/>
    <w:rsid w:val="00C0303A"/>
    <w:rsid w:val="00C03516"/>
    <w:rsid w:val="00C168AF"/>
    <w:rsid w:val="00C30DEC"/>
    <w:rsid w:val="00C43B71"/>
    <w:rsid w:val="00C55180"/>
    <w:rsid w:val="00C6298C"/>
    <w:rsid w:val="00C63D8A"/>
    <w:rsid w:val="00C652BC"/>
    <w:rsid w:val="00C67AB2"/>
    <w:rsid w:val="00C67C1A"/>
    <w:rsid w:val="00C738B3"/>
    <w:rsid w:val="00C8228F"/>
    <w:rsid w:val="00C83511"/>
    <w:rsid w:val="00C85BCC"/>
    <w:rsid w:val="00C974F3"/>
    <w:rsid w:val="00CA5DC0"/>
    <w:rsid w:val="00CA7FE0"/>
    <w:rsid w:val="00CB46A5"/>
    <w:rsid w:val="00CC4CC5"/>
    <w:rsid w:val="00CC693C"/>
    <w:rsid w:val="00CD073F"/>
    <w:rsid w:val="00CD30D4"/>
    <w:rsid w:val="00CE2223"/>
    <w:rsid w:val="00CE2C80"/>
    <w:rsid w:val="00CF012A"/>
    <w:rsid w:val="00CF1D20"/>
    <w:rsid w:val="00CF5E3B"/>
    <w:rsid w:val="00D009E8"/>
    <w:rsid w:val="00D02F74"/>
    <w:rsid w:val="00D05C92"/>
    <w:rsid w:val="00D13BD9"/>
    <w:rsid w:val="00D16C85"/>
    <w:rsid w:val="00D264F4"/>
    <w:rsid w:val="00D32F38"/>
    <w:rsid w:val="00D34C31"/>
    <w:rsid w:val="00D36C77"/>
    <w:rsid w:val="00D53461"/>
    <w:rsid w:val="00D5610F"/>
    <w:rsid w:val="00D60599"/>
    <w:rsid w:val="00D67DA9"/>
    <w:rsid w:val="00D71228"/>
    <w:rsid w:val="00D720A7"/>
    <w:rsid w:val="00D72EA2"/>
    <w:rsid w:val="00D75297"/>
    <w:rsid w:val="00D81430"/>
    <w:rsid w:val="00D81A3C"/>
    <w:rsid w:val="00D917E1"/>
    <w:rsid w:val="00DA48F4"/>
    <w:rsid w:val="00DA5B76"/>
    <w:rsid w:val="00DB0A3B"/>
    <w:rsid w:val="00DB476F"/>
    <w:rsid w:val="00DD1DFF"/>
    <w:rsid w:val="00DD2BAB"/>
    <w:rsid w:val="00DF1B1A"/>
    <w:rsid w:val="00DF29B3"/>
    <w:rsid w:val="00DF707E"/>
    <w:rsid w:val="00E01681"/>
    <w:rsid w:val="00E018BB"/>
    <w:rsid w:val="00E054B4"/>
    <w:rsid w:val="00E117F8"/>
    <w:rsid w:val="00E17B79"/>
    <w:rsid w:val="00E25581"/>
    <w:rsid w:val="00E345F2"/>
    <w:rsid w:val="00E52EAD"/>
    <w:rsid w:val="00E53CD1"/>
    <w:rsid w:val="00E64B80"/>
    <w:rsid w:val="00E66E93"/>
    <w:rsid w:val="00E670EF"/>
    <w:rsid w:val="00E7408C"/>
    <w:rsid w:val="00E808B7"/>
    <w:rsid w:val="00E91E26"/>
    <w:rsid w:val="00E9423F"/>
    <w:rsid w:val="00E9682D"/>
    <w:rsid w:val="00EA74F5"/>
    <w:rsid w:val="00EB0FF9"/>
    <w:rsid w:val="00EB464D"/>
    <w:rsid w:val="00EC0DC3"/>
    <w:rsid w:val="00ED200C"/>
    <w:rsid w:val="00ED5E7F"/>
    <w:rsid w:val="00EE5A3E"/>
    <w:rsid w:val="00F014FF"/>
    <w:rsid w:val="00F01C9B"/>
    <w:rsid w:val="00F04499"/>
    <w:rsid w:val="00F06936"/>
    <w:rsid w:val="00F25A1D"/>
    <w:rsid w:val="00F2648A"/>
    <w:rsid w:val="00F26A03"/>
    <w:rsid w:val="00F3116A"/>
    <w:rsid w:val="00F33C1B"/>
    <w:rsid w:val="00F371E7"/>
    <w:rsid w:val="00F415F4"/>
    <w:rsid w:val="00F463CB"/>
    <w:rsid w:val="00F4642D"/>
    <w:rsid w:val="00F46C77"/>
    <w:rsid w:val="00F57639"/>
    <w:rsid w:val="00F6397B"/>
    <w:rsid w:val="00F657BB"/>
    <w:rsid w:val="00F70E05"/>
    <w:rsid w:val="00F817BF"/>
    <w:rsid w:val="00F87F19"/>
    <w:rsid w:val="00F92FF7"/>
    <w:rsid w:val="00FB48EC"/>
    <w:rsid w:val="00FC08A6"/>
    <w:rsid w:val="00FC1E3F"/>
    <w:rsid w:val="00FE0B48"/>
    <w:rsid w:val="00FE3E6B"/>
    <w:rsid w:val="00FE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429201B"/>
  <w15:chartTrackingRefBased/>
  <w15:docId w15:val="{65C4813F-4DC0-47F7-8FBB-FEB65253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uppressAutoHyphens/>
    </w:pPr>
    <w:rPr>
      <w:sz w:val="24"/>
      <w:szCs w:val="24"/>
      <w:lang w:eastAsia="ar-SA"/>
    </w:rPr>
  </w:style>
  <w:style w:type="paragraph" w:styleId="Heading7">
    <w:name w:val="heading 7"/>
    <w:basedOn w:val="Normal"/>
    <w:next w:val="Normal"/>
    <w:qFormat/>
    <w:pPr>
      <w:keepNext/>
      <w:numPr>
        <w:ilvl w:val="6"/>
        <w:numId w:val="1"/>
      </w:numPr>
      <w:outlineLvl w:val="6"/>
    </w:pPr>
    <w:rPr>
      <w:b/>
      <w:bCs/>
    </w:rPr>
  </w:style>
  <w:style w:type="paragraph" w:styleId="Heading8">
    <w:name w:val="heading 8"/>
    <w:basedOn w:val="Normal"/>
    <w:next w:val="Normal"/>
    <w:qFormat/>
    <w:pPr>
      <w:numPr>
        <w:ilvl w:val="7"/>
        <w:numId w:val="1"/>
      </w:num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Times New Roman"/>
      <w:sz w:val="20"/>
      <w:szCs w:val="20"/>
    </w:rPr>
  </w:style>
  <w:style w:type="character" w:customStyle="1" w:styleId="WW8Num3z0">
    <w:name w:val="WW8Num3z0"/>
    <w:rPr>
      <w:rFonts w:ascii="Arial" w:hAnsi="Arial" w:cs="Arial"/>
      <w:sz w:val="18"/>
      <w:szCs w:val="18"/>
    </w:rPr>
  </w:style>
  <w:style w:type="character" w:customStyle="1" w:styleId="WW8Num4z0">
    <w:name w:val="WW8Num4z0"/>
    <w:rPr>
      <w:rFonts w:ascii="Symbol" w:hAnsi="Symbol" w:cs="Times New Roman"/>
    </w:rPr>
  </w:style>
  <w:style w:type="character" w:customStyle="1" w:styleId="WW8Num5z0">
    <w:name w:val="WW8Num5z0"/>
    <w:rPr>
      <w:rFonts w:ascii="Symbol" w:hAnsi="Symbol"/>
    </w:rPr>
  </w:style>
  <w:style w:type="character" w:customStyle="1" w:styleId="WW8Num6z0">
    <w:name w:val="WW8Num6z0"/>
    <w:rPr>
      <w:rFonts w:ascii="Symbol" w:hAnsi="Symbol" w:cs="Symbol"/>
    </w:rPr>
  </w:style>
  <w:style w:type="character" w:customStyle="1" w:styleId="WW8Num6z1">
    <w:name w:val="WW8Num6z1"/>
    <w:rPr>
      <w:rFonts w:ascii="OpenSymbol" w:hAnsi="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0">
    <w:name w:val="WW8Num1z0"/>
    <w:rPr>
      <w:rFonts w:ascii="Symbol" w:hAnsi="Symbol" w:cs="Times New Roman"/>
      <w:color w:val="auto"/>
      <w:sz w:val="20"/>
      <w:szCs w:val="20"/>
    </w:rPr>
  </w:style>
  <w:style w:type="character" w:customStyle="1" w:styleId="WW8Num3z1">
    <w:name w:val="WW8Num3z1"/>
    <w:rPr>
      <w:rFonts w:ascii="Wingdings 2" w:hAnsi="Wingdings 2" w:cs="Courier New"/>
    </w:rPr>
  </w:style>
  <w:style w:type="character" w:customStyle="1" w:styleId="WW8Num3z2">
    <w:name w:val="WW8Num3z2"/>
    <w:rPr>
      <w:rFonts w:ascii="StarSymbol" w:hAnsi="StarSymbol" w:cs="Times New Roman"/>
      <w:sz w:val="12"/>
      <w:szCs w:val="12"/>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Times New Roman"/>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DefaultParagraphFont">
    <w:name w:val="WW-Default Paragraph Font"/>
  </w:style>
  <w:style w:type="character" w:styleId="Hyperlink">
    <w:name w:val="Hyperlink"/>
    <w:rPr>
      <w:color w:val="0000FF"/>
      <w:u w:val="single"/>
    </w:rPr>
  </w:style>
  <w:style w:type="character" w:customStyle="1" w:styleId="body0020text0020indent00203char1">
    <w:name w:val="body_0020text_0020indent_00203__char1"/>
    <w:rPr>
      <w:rFonts w:ascii="Times New Roman" w:hAnsi="Times New Roman" w:cs="Times New Roman"/>
      <w:strike w:val="0"/>
      <w:dstrike w:val="0"/>
      <w:sz w:val="16"/>
      <w:szCs w:val="16"/>
      <w:u w:val="none"/>
    </w:rPr>
  </w:style>
  <w:style w:type="character" w:customStyle="1" w:styleId="normalchar1">
    <w:name w:val="normal__char1"/>
    <w:rPr>
      <w:rFonts w:ascii="Times New Roman" w:hAnsi="Times New Roman" w:cs="Times New Roman"/>
      <w:strike w:val="0"/>
      <w:dstrike w:val="0"/>
      <w:sz w:val="20"/>
      <w:szCs w:val="20"/>
      <w:u w:val="non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customStyle="1" w:styleId="NormalVerdana">
    <w:name w:val="Normal + Verdana"/>
    <w:basedOn w:val="Header"/>
    <w:pPr>
      <w:numPr>
        <w:numId w:val="2"/>
      </w:numPr>
      <w:tabs>
        <w:tab w:val="left" w:pos="8280"/>
      </w:tabs>
      <w:autoSpaceDE w:val="0"/>
      <w:spacing w:before="120"/>
      <w:ind w:left="0" w:right="209" w:firstLine="0"/>
      <w:jc w:val="both"/>
    </w:pPr>
    <w:rPr>
      <w:rFonts w:ascii="Verdana" w:hAnsi="Verdana"/>
      <w:sz w:val="20"/>
      <w:szCs w:val="20"/>
    </w:rPr>
  </w:style>
  <w:style w:type="paragraph" w:styleId="BodyTextIndent">
    <w:name w:val="Body Text Indent"/>
    <w:basedOn w:val="Normal"/>
    <w:pPr>
      <w:ind w:left="2340" w:hanging="2340"/>
    </w:pPr>
    <w:rPr>
      <w:sz w:val="22"/>
    </w:rPr>
  </w:style>
  <w:style w:type="paragraph" w:styleId="BodyTextIndent2">
    <w:name w:val="Body Text Indent 2"/>
    <w:basedOn w:val="Normal"/>
    <w:pPr>
      <w:spacing w:after="120" w:line="480" w:lineRule="auto"/>
      <w:ind w:left="360"/>
    </w:pPr>
  </w:style>
  <w:style w:type="paragraph" w:styleId="NormalWeb">
    <w:name w:val="Normal (Web)"/>
    <w:basedOn w:val="Normal"/>
    <w:uiPriority w:val="99"/>
    <w:unhideWhenUsed/>
    <w:rsid w:val="00811834"/>
    <w:pPr>
      <w:suppressAutoHyphens w:val="0"/>
      <w:spacing w:before="100" w:beforeAutospacing="1" w:after="100" w:afterAutospacing="1"/>
    </w:pPr>
    <w:rPr>
      <w:lang w:eastAsia="en-US"/>
    </w:rPr>
  </w:style>
  <w:style w:type="character" w:customStyle="1" w:styleId="apple-converted-space">
    <w:name w:val="apple-converted-space"/>
    <w:basedOn w:val="DefaultParagraphFont"/>
    <w:rsid w:val="00BB203D"/>
  </w:style>
  <w:style w:type="paragraph" w:customStyle="1" w:styleId="ColorfulList-Accent11">
    <w:name w:val="Colorful List - Accent 11"/>
    <w:basedOn w:val="Normal"/>
    <w:uiPriority w:val="34"/>
    <w:qFormat/>
    <w:rsid w:val="006C31BB"/>
    <w:pPr>
      <w:suppressAutoHyphens w:val="0"/>
      <w:spacing w:before="120"/>
      <w:ind w:left="720"/>
      <w:contextualSpacing/>
    </w:pPr>
    <w:rPr>
      <w:rFonts w:ascii="Arial" w:hAnsi="Arial"/>
      <w:color w:val="000000"/>
      <w:sz w:val="20"/>
      <w:szCs w:val="20"/>
      <w:lang w:eastAsia="en-US"/>
    </w:rPr>
  </w:style>
  <w:style w:type="paragraph" w:styleId="PlainText">
    <w:name w:val="Plain Text"/>
    <w:basedOn w:val="Normal"/>
    <w:link w:val="PlainTextChar"/>
    <w:uiPriority w:val="99"/>
    <w:unhideWhenUsed/>
    <w:rsid w:val="00CD30D4"/>
    <w:pPr>
      <w:suppressAutoHyphens w:val="0"/>
    </w:pPr>
    <w:rPr>
      <w:rFonts w:ascii="Consolas" w:eastAsia="Calibri" w:hAnsi="Consolas"/>
      <w:sz w:val="21"/>
      <w:szCs w:val="21"/>
      <w:lang w:eastAsia="en-US"/>
    </w:rPr>
  </w:style>
  <w:style w:type="character" w:customStyle="1" w:styleId="PlainTextChar">
    <w:name w:val="Plain Text Char"/>
    <w:link w:val="PlainText"/>
    <w:uiPriority w:val="99"/>
    <w:rsid w:val="00CD30D4"/>
    <w:rPr>
      <w:rFonts w:ascii="Consolas" w:eastAsia="Calibri" w:hAnsi="Consolas"/>
      <w:sz w:val="21"/>
      <w:szCs w:val="21"/>
    </w:rPr>
  </w:style>
  <w:style w:type="paragraph" w:customStyle="1" w:styleId="Achievement">
    <w:name w:val="Achievement"/>
    <w:basedOn w:val="BodyText"/>
    <w:rsid w:val="00D009E8"/>
    <w:pPr>
      <w:numPr>
        <w:numId w:val="11"/>
      </w:numPr>
      <w:suppressAutoHyphens w:val="0"/>
      <w:spacing w:after="60" w:line="220" w:lineRule="atLeast"/>
      <w:jc w:val="both"/>
    </w:pPr>
    <w:rPr>
      <w:rFonts w:ascii="Arial" w:hAnsi="Arial"/>
      <w:spacing w:val="-5"/>
      <w:sz w:val="20"/>
      <w:szCs w:val="20"/>
      <w:lang w:eastAsia="en-US"/>
    </w:rPr>
  </w:style>
  <w:style w:type="paragraph" w:styleId="ListParagraph">
    <w:name w:val="List Paragraph"/>
    <w:basedOn w:val="Normal"/>
    <w:uiPriority w:val="72"/>
    <w:qFormat/>
    <w:rsid w:val="00705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30807">
      <w:bodyDiv w:val="1"/>
      <w:marLeft w:val="0"/>
      <w:marRight w:val="0"/>
      <w:marTop w:val="0"/>
      <w:marBottom w:val="0"/>
      <w:divBdr>
        <w:top w:val="none" w:sz="0" w:space="0" w:color="auto"/>
        <w:left w:val="none" w:sz="0" w:space="0" w:color="auto"/>
        <w:bottom w:val="none" w:sz="0" w:space="0" w:color="auto"/>
        <w:right w:val="none" w:sz="0" w:space="0" w:color="auto"/>
      </w:divBdr>
    </w:div>
    <w:div w:id="1540901003">
      <w:bodyDiv w:val="1"/>
      <w:marLeft w:val="0"/>
      <w:marRight w:val="0"/>
      <w:marTop w:val="0"/>
      <w:marBottom w:val="0"/>
      <w:divBdr>
        <w:top w:val="none" w:sz="0" w:space="0" w:color="auto"/>
        <w:left w:val="none" w:sz="0" w:space="0" w:color="auto"/>
        <w:bottom w:val="none" w:sz="0" w:space="0" w:color="auto"/>
        <w:right w:val="none" w:sz="0" w:space="0" w:color="auto"/>
      </w:divBdr>
    </w:div>
    <w:div w:id="198824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16786</CharactersWithSpaces>
  <SharedDoc>false</SharedDoc>
  <HLinks>
    <vt:vector size="6" baseType="variant">
      <vt:variant>
        <vt:i4>5963810</vt:i4>
      </vt:variant>
      <vt:variant>
        <vt:i4>0</vt:i4>
      </vt:variant>
      <vt:variant>
        <vt:i4>0</vt:i4>
      </vt:variant>
      <vt:variant>
        <vt:i4>5</vt:i4>
      </vt:variant>
      <vt:variant>
        <vt:lpwstr>https://healthy.kaiserpermanente.org/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cp:lastModifiedBy>Pradeep Jaladi</cp:lastModifiedBy>
  <cp:revision>31</cp:revision>
  <cp:lastPrinted>2016-10-12T14:17:00Z</cp:lastPrinted>
  <dcterms:created xsi:type="dcterms:W3CDTF">2016-10-12T19:36:00Z</dcterms:created>
  <dcterms:modified xsi:type="dcterms:W3CDTF">2019-04-26T22:48:00Z</dcterms:modified>
</cp:coreProperties>
</file>